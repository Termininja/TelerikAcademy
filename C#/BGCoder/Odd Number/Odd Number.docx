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D8" w:rsidRPr="00016131" w:rsidRDefault="008B0C41" w:rsidP="00016131">
      <w:pPr>
        <w:pStyle w:val="Heading1"/>
      </w:pPr>
      <w:r w:rsidRPr="00016131">
        <w:t>Telerik Software Academy</w:t>
      </w:r>
      <w:r w:rsidR="00805C27" w:rsidRPr="00016131">
        <w:t xml:space="preserve"> 2011 / 2012</w:t>
      </w:r>
      <w:r w:rsidRPr="00016131">
        <w:t xml:space="preserve"> – C# Fundamentals Part 1 – </w:t>
      </w:r>
      <w:r w:rsidR="00805C27" w:rsidRPr="00016131">
        <w:t>Test</w:t>
      </w:r>
      <w:r w:rsidRPr="00016131">
        <w:t xml:space="preserve"> Exam</w:t>
      </w:r>
    </w:p>
    <w:p w:rsidR="008B0C41" w:rsidRPr="00016131" w:rsidRDefault="0023691D" w:rsidP="00016131">
      <w:pPr>
        <w:pStyle w:val="Heading2"/>
        <w:jc w:val="center"/>
      </w:pPr>
      <w:r w:rsidRPr="00016131">
        <w:t>Problem</w:t>
      </w:r>
      <w:r w:rsidR="008B0C41" w:rsidRPr="00016131">
        <w:t xml:space="preserve"> </w:t>
      </w:r>
      <w:r w:rsidR="009705CB">
        <w:t>4</w:t>
      </w:r>
      <w:r w:rsidR="008B0C41" w:rsidRPr="00016131">
        <w:t xml:space="preserve"> – </w:t>
      </w:r>
      <w:r w:rsidR="009705CB">
        <w:t>Odd Number</w:t>
      </w:r>
    </w:p>
    <w:p w:rsidR="004660EE" w:rsidRDefault="00CB35FE" w:rsidP="004660EE">
      <w:r>
        <w:rPr>
          <w:rFonts w:eastAsia="Calibri"/>
        </w:rPr>
        <w:t xml:space="preserve">You are given a list of </w:t>
      </w:r>
      <w:r w:rsidRPr="002F6B06">
        <w:rPr>
          <w:rFonts w:eastAsia="Calibri"/>
          <w:b/>
        </w:rPr>
        <w:t>N</w:t>
      </w:r>
      <w:r>
        <w:rPr>
          <w:rFonts w:eastAsia="Calibri"/>
        </w:rPr>
        <w:t xml:space="preserve"> integer num</w:t>
      </w:r>
      <w:r w:rsidR="002F6B06">
        <w:rPr>
          <w:rFonts w:eastAsia="Calibri"/>
        </w:rPr>
        <w:t xml:space="preserve">bers </w:t>
      </w:r>
      <w:r w:rsidR="002F6B06">
        <w:t>all but one of which appears an even number of times.</w:t>
      </w:r>
    </w:p>
    <w:p w:rsidR="002F6B06" w:rsidRDefault="002F6B06" w:rsidP="004660EE">
      <w:pPr>
        <w:rPr>
          <w:rFonts w:eastAsia="Calibri"/>
        </w:rPr>
      </w:pPr>
      <w:r>
        <w:t xml:space="preserve">Write a program to find </w:t>
      </w:r>
      <w:r w:rsidR="007A581E">
        <w:t xml:space="preserve">the one integer which appears an </w:t>
      </w:r>
      <w:r w:rsidR="007A581E" w:rsidRPr="00547EA8">
        <w:rPr>
          <w:b/>
        </w:rPr>
        <w:t>odd number of times</w:t>
      </w:r>
      <w:r>
        <w:t>.</w:t>
      </w:r>
    </w:p>
    <w:p w:rsidR="008B0C41" w:rsidRPr="00016131" w:rsidRDefault="008B0C41" w:rsidP="0056012F">
      <w:pPr>
        <w:pStyle w:val="Heading3"/>
        <w:tabs>
          <w:tab w:val="left" w:pos="3930"/>
        </w:tabs>
      </w:pPr>
      <w:r w:rsidRPr="00016131">
        <w:t>Input</w:t>
      </w:r>
    </w:p>
    <w:p w:rsidR="008B0C41" w:rsidRDefault="006629F2" w:rsidP="00016131">
      <w:r>
        <w:t>The i</w:t>
      </w:r>
      <w:r w:rsidR="008B0C41" w:rsidRPr="00552A9F">
        <w:t xml:space="preserve">nput data is being read </w:t>
      </w:r>
      <w:r w:rsidR="00241424">
        <w:t>from</w:t>
      </w:r>
      <w:r w:rsidR="008B0C41" w:rsidRPr="00552A9F">
        <w:t xml:space="preserve"> the console.</w:t>
      </w:r>
    </w:p>
    <w:p w:rsidR="00547EA8" w:rsidRPr="00552A9F" w:rsidRDefault="00547EA8" w:rsidP="00547EA8">
      <w:r w:rsidRPr="00552A9F">
        <w:t xml:space="preserve">The number </w:t>
      </w:r>
      <w:r w:rsidRPr="00552A9F">
        <w:rPr>
          <w:b/>
        </w:rPr>
        <w:t xml:space="preserve">N </w:t>
      </w:r>
      <w:r w:rsidRPr="00552A9F">
        <w:t xml:space="preserve">is </w:t>
      </w:r>
      <w:r w:rsidR="00086FC5">
        <w:t xml:space="preserve">written </w:t>
      </w:r>
      <w:r>
        <w:t>on</w:t>
      </w:r>
      <w:r w:rsidRPr="00552A9F">
        <w:t xml:space="preserve"> the first input line.</w:t>
      </w:r>
    </w:p>
    <w:p w:rsidR="00547EA8" w:rsidRPr="00552A9F" w:rsidRDefault="00547EA8" w:rsidP="00547EA8">
      <w:pPr>
        <w:rPr>
          <w:rFonts w:eastAsia="SimSun" w:hint="eastAsia"/>
        </w:rPr>
      </w:pPr>
      <w:r>
        <w:rPr>
          <w:rFonts w:eastAsia="SimSun"/>
        </w:rPr>
        <w:t>On</w:t>
      </w:r>
      <w:r w:rsidRPr="00552A9F">
        <w:rPr>
          <w:rFonts w:eastAsia="SimSun" w:hint="eastAsia"/>
        </w:rPr>
        <w:t xml:space="preserve"> each of the following </w:t>
      </w:r>
      <w:r w:rsidRPr="00552A9F">
        <w:rPr>
          <w:rFonts w:eastAsia="SimSun" w:hint="eastAsia"/>
          <w:b/>
        </w:rPr>
        <w:t>N</w:t>
      </w:r>
      <w:r w:rsidRPr="00552A9F">
        <w:rPr>
          <w:rFonts w:eastAsia="SimSun" w:hint="eastAsia"/>
        </w:rPr>
        <w:t xml:space="preserve"> </w:t>
      </w:r>
      <w:r w:rsidRPr="00552A9F">
        <w:rPr>
          <w:rFonts w:eastAsia="SimSun"/>
        </w:rPr>
        <w:t>lines</w:t>
      </w:r>
      <w:r w:rsidRPr="00552A9F">
        <w:rPr>
          <w:rFonts w:eastAsia="SimSun" w:hint="eastAsia"/>
        </w:rPr>
        <w:t xml:space="preserve"> there is one integer number written </w:t>
      </w:r>
      <w:r w:rsidRPr="00552A9F">
        <w:rPr>
          <w:rFonts w:eastAsia="SimSun"/>
        </w:rPr>
        <w:t>–</w:t>
      </w:r>
      <w:r w:rsidRPr="00552A9F">
        <w:rPr>
          <w:rFonts w:eastAsia="SimSun" w:hint="eastAsia"/>
        </w:rPr>
        <w:t xml:space="preserve"> the </w:t>
      </w:r>
      <w:r w:rsidRPr="00552A9F">
        <w:rPr>
          <w:rFonts w:eastAsia="SimSun"/>
        </w:rPr>
        <w:t>consequent</w:t>
      </w:r>
      <w:r>
        <w:rPr>
          <w:rFonts w:eastAsia="SimSun" w:hint="eastAsia"/>
        </w:rPr>
        <w:t xml:space="preserve"> number</w:t>
      </w:r>
      <w:r>
        <w:rPr>
          <w:rFonts w:eastAsia="SimSun"/>
        </w:rPr>
        <w:t xml:space="preserve"> from the given list of numbers</w:t>
      </w:r>
      <w:r w:rsidRPr="00552A9F">
        <w:rPr>
          <w:rFonts w:eastAsia="SimSun"/>
        </w:rPr>
        <w:t>.</w:t>
      </w:r>
    </w:p>
    <w:p w:rsidR="008B0C41" w:rsidRPr="00552A9F" w:rsidRDefault="008B0C41" w:rsidP="00016131">
      <w:r w:rsidRPr="00552A9F">
        <w:t>The input data will always be valid and in the format described. There is no need to check it explicitly.</w:t>
      </w:r>
    </w:p>
    <w:p w:rsidR="008B0C41" w:rsidRPr="00016131" w:rsidRDefault="008B0C41" w:rsidP="00016131">
      <w:pPr>
        <w:pStyle w:val="Heading3"/>
        <w:rPr>
          <w:rFonts w:hint="eastAsia"/>
        </w:rPr>
      </w:pPr>
      <w:r w:rsidRPr="00016131">
        <w:rPr>
          <w:rFonts w:hint="eastAsia"/>
        </w:rPr>
        <w:t>Output</w:t>
      </w:r>
    </w:p>
    <w:p w:rsidR="008B0C41" w:rsidRDefault="008B0C41" w:rsidP="00016131">
      <w:r w:rsidRPr="00552A9F">
        <w:t>The output</w:t>
      </w:r>
      <w:r w:rsidR="00B73A88" w:rsidRPr="00552A9F">
        <w:t xml:space="preserve"> data</w:t>
      </w:r>
      <w:r w:rsidRPr="00552A9F">
        <w:t xml:space="preserve"> must be printed on the console.</w:t>
      </w:r>
    </w:p>
    <w:p w:rsidR="004660EE" w:rsidRPr="00552A9F" w:rsidRDefault="004660EE" w:rsidP="00016131">
      <w:r w:rsidRPr="00552A9F">
        <w:rPr>
          <w:rFonts w:hint="eastAsia"/>
          <w:lang w:eastAsia="ja-JP"/>
        </w:rPr>
        <w:t xml:space="preserve">On the only output line </w:t>
      </w:r>
      <w:r>
        <w:rPr>
          <w:lang w:eastAsia="ja-JP"/>
        </w:rPr>
        <w:t xml:space="preserve">you must </w:t>
      </w:r>
      <w:r w:rsidRPr="00552A9F">
        <w:rPr>
          <w:rFonts w:hint="eastAsia"/>
          <w:lang w:eastAsia="ja-JP"/>
        </w:rPr>
        <w:t>print the</w:t>
      </w:r>
      <w:r w:rsidR="0056012F">
        <w:rPr>
          <w:lang w:eastAsia="ja-JP"/>
        </w:rPr>
        <w:t xml:space="preserve"> </w:t>
      </w:r>
      <w:r w:rsidR="007A581E">
        <w:t>integer from the list which appears an odd number of times</w:t>
      </w:r>
      <w:r>
        <w:rPr>
          <w:lang w:eastAsia="ja-JP"/>
        </w:rPr>
        <w:t>.</w:t>
      </w:r>
    </w:p>
    <w:p w:rsidR="008B0C41" w:rsidRPr="00016131" w:rsidRDefault="008B0C41" w:rsidP="00016131">
      <w:pPr>
        <w:pStyle w:val="Heading3"/>
        <w:rPr>
          <w:rFonts w:hint="eastAsia"/>
        </w:rPr>
      </w:pPr>
      <w:r w:rsidRPr="00016131">
        <w:rPr>
          <w:rFonts w:hint="eastAsia"/>
        </w:rPr>
        <w:t>Constraints</w:t>
      </w:r>
    </w:p>
    <w:p w:rsidR="004660EE" w:rsidRDefault="00CB35FE" w:rsidP="00016131">
      <w:pPr>
        <w:numPr>
          <w:ilvl w:val="0"/>
          <w:numId w:val="17"/>
        </w:numPr>
        <w:jc w:val="left"/>
        <w:rPr>
          <w:lang w:eastAsia="ja-JP"/>
        </w:rPr>
      </w:pPr>
      <w:r>
        <w:rPr>
          <w:b/>
          <w:bCs/>
        </w:rPr>
        <w:t>N</w:t>
      </w:r>
      <w:r w:rsidR="004660EE">
        <w:t xml:space="preserve"> will </w:t>
      </w:r>
      <w:r>
        <w:t xml:space="preserve">be </w:t>
      </w:r>
      <w:r w:rsidR="0056012F">
        <w:t xml:space="preserve">positive </w:t>
      </w:r>
      <w:r w:rsidR="009D7540">
        <w:t xml:space="preserve">odd </w:t>
      </w:r>
      <w:r>
        <w:t>integer number</w:t>
      </w:r>
      <w:r w:rsidR="004660EE">
        <w:t xml:space="preserve"> between 1 and </w:t>
      </w:r>
      <w:r w:rsidR="007A581E">
        <w:t>99</w:t>
      </w:r>
      <w:r w:rsidR="004D0E63">
        <w:t xml:space="preserve"> </w:t>
      </w:r>
      <w:r w:rsidR="007A581E">
        <w:t>999</w:t>
      </w:r>
      <w:r w:rsidR="004660EE">
        <w:t>, inclusive.</w:t>
      </w:r>
      <w:r w:rsidR="004660EE" w:rsidRPr="00552A9F">
        <w:rPr>
          <w:rFonts w:hint="eastAsia"/>
          <w:lang w:eastAsia="ja-JP"/>
        </w:rPr>
        <w:t xml:space="preserve"> </w:t>
      </w:r>
    </w:p>
    <w:p w:rsidR="004660EE" w:rsidRDefault="0056012F" w:rsidP="002216CE">
      <w:pPr>
        <w:numPr>
          <w:ilvl w:val="0"/>
          <w:numId w:val="17"/>
        </w:numPr>
        <w:jc w:val="left"/>
        <w:rPr>
          <w:lang w:eastAsia="ja-JP"/>
        </w:rPr>
      </w:pPr>
      <w:r>
        <w:rPr>
          <w:lang w:eastAsia="ja-JP"/>
        </w:rPr>
        <w:t xml:space="preserve">All of the numbers in the list will be integer numbers between </w:t>
      </w:r>
      <w:r w:rsidR="002216CE" w:rsidRPr="002216CE">
        <w:rPr>
          <w:lang w:eastAsia="ja-JP"/>
        </w:rPr>
        <w:t>-9</w:t>
      </w:r>
      <w:r w:rsidR="002216CE">
        <w:rPr>
          <w:lang w:eastAsia="ja-JP"/>
        </w:rPr>
        <w:t> </w:t>
      </w:r>
      <w:r w:rsidR="002216CE" w:rsidRPr="002216CE">
        <w:rPr>
          <w:lang w:eastAsia="ja-JP"/>
        </w:rPr>
        <w:t>223</w:t>
      </w:r>
      <w:r w:rsidR="002216CE">
        <w:rPr>
          <w:lang w:eastAsia="ja-JP"/>
        </w:rPr>
        <w:t> </w:t>
      </w:r>
      <w:r w:rsidR="002216CE" w:rsidRPr="002216CE">
        <w:rPr>
          <w:lang w:eastAsia="ja-JP"/>
        </w:rPr>
        <w:t>372</w:t>
      </w:r>
      <w:r w:rsidR="002216CE">
        <w:rPr>
          <w:lang w:eastAsia="ja-JP"/>
        </w:rPr>
        <w:t> </w:t>
      </w:r>
      <w:r w:rsidR="002216CE" w:rsidRPr="002216CE">
        <w:rPr>
          <w:lang w:eastAsia="ja-JP"/>
        </w:rPr>
        <w:t>036</w:t>
      </w:r>
      <w:r w:rsidR="002216CE">
        <w:rPr>
          <w:lang w:eastAsia="ja-JP"/>
        </w:rPr>
        <w:t> </w:t>
      </w:r>
      <w:r w:rsidR="002216CE" w:rsidRPr="002216CE">
        <w:rPr>
          <w:lang w:eastAsia="ja-JP"/>
        </w:rPr>
        <w:t>854</w:t>
      </w:r>
      <w:r w:rsidR="002216CE">
        <w:rPr>
          <w:lang w:eastAsia="ja-JP"/>
        </w:rPr>
        <w:t> </w:t>
      </w:r>
      <w:r w:rsidR="002216CE" w:rsidRPr="002216CE">
        <w:rPr>
          <w:lang w:eastAsia="ja-JP"/>
        </w:rPr>
        <w:t>775</w:t>
      </w:r>
      <w:r w:rsidR="002216CE">
        <w:rPr>
          <w:lang w:eastAsia="ja-JP"/>
        </w:rPr>
        <w:t xml:space="preserve"> </w:t>
      </w:r>
      <w:r w:rsidR="002216CE" w:rsidRPr="002216CE">
        <w:rPr>
          <w:lang w:eastAsia="ja-JP"/>
        </w:rPr>
        <w:t>808</w:t>
      </w:r>
      <w:r>
        <w:rPr>
          <w:lang w:eastAsia="ja-JP"/>
        </w:rPr>
        <w:br/>
        <w:t xml:space="preserve">and </w:t>
      </w:r>
      <w:r w:rsidR="002216CE">
        <w:rPr>
          <w:lang w:eastAsia="ja-JP"/>
        </w:rPr>
        <w:t>9 223 372 036 854 775 807</w:t>
      </w:r>
      <w:r>
        <w:rPr>
          <w:lang w:eastAsia="ja-JP"/>
        </w:rPr>
        <w:t>, inclusive.</w:t>
      </w:r>
    </w:p>
    <w:p w:rsidR="00013C37" w:rsidRDefault="00D93F4A" w:rsidP="00016131">
      <w:pPr>
        <w:numPr>
          <w:ilvl w:val="0"/>
          <w:numId w:val="17"/>
        </w:numPr>
        <w:jc w:val="left"/>
        <w:rPr>
          <w:lang w:eastAsia="ja-JP"/>
        </w:rPr>
      </w:pPr>
      <w:r>
        <w:t>Always o</w:t>
      </w:r>
      <w:r w:rsidR="00A60579">
        <w:t>nly one</w:t>
      </w:r>
      <w:r w:rsidR="00013C37">
        <w:t xml:space="preserve"> answer will </w:t>
      </w:r>
      <w:r w:rsidR="00A835C5">
        <w:t>exist</w:t>
      </w:r>
      <w:r w:rsidR="000E13CF">
        <w:t>s</w:t>
      </w:r>
      <w:r w:rsidR="00013C37">
        <w:t xml:space="preserve"> and will be unambiguous.</w:t>
      </w:r>
    </w:p>
    <w:p w:rsidR="008B0C41" w:rsidRPr="00552A9F" w:rsidRDefault="008B0C41" w:rsidP="00016131">
      <w:pPr>
        <w:numPr>
          <w:ilvl w:val="0"/>
          <w:numId w:val="17"/>
        </w:numPr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rPr>
          <w:lang w:eastAsia="ja-JP"/>
        </w:rPr>
        <w:t>: 0.</w:t>
      </w:r>
      <w:r w:rsidR="004660EE">
        <w:rPr>
          <w:lang w:eastAsia="ja-JP"/>
        </w:rPr>
        <w:t>25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4C4F81">
        <w:rPr>
          <w:lang w:eastAsia="ja-JP"/>
        </w:rPr>
        <w:t>s</w:t>
      </w:r>
      <w:r w:rsidRPr="00552A9F">
        <w:rPr>
          <w:lang w:eastAsia="ja-JP"/>
        </w:rPr>
        <w:t>.</w:t>
      </w:r>
    </w:p>
    <w:p w:rsidR="008B0C41" w:rsidRPr="00552A9F" w:rsidRDefault="008B0C41" w:rsidP="00016131">
      <w:pPr>
        <w:numPr>
          <w:ilvl w:val="0"/>
          <w:numId w:val="17"/>
        </w:numPr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73A88" w:rsidRPr="00552A9F">
        <w:rPr>
          <w:lang w:eastAsia="ja-JP"/>
        </w:rPr>
        <w:t>16</w:t>
      </w:r>
      <w:r w:rsidRPr="00552A9F">
        <w:t xml:space="preserve"> MB.</w:t>
      </w:r>
    </w:p>
    <w:p w:rsidR="008B0C41" w:rsidRDefault="008B0C41" w:rsidP="00016131">
      <w:pPr>
        <w:pStyle w:val="Heading3"/>
      </w:pPr>
      <w:r w:rsidRPr="00016131">
        <w:rPr>
          <w:rFonts w:hint="eastAsia"/>
        </w:rPr>
        <w:t>Examples</w:t>
      </w:r>
    </w:p>
    <w:tbl>
      <w:tblPr>
        <w:tblW w:w="0" w:type="auto"/>
        <w:tblInd w:w="100" w:type="dxa"/>
        <w:tblLook w:val="0000"/>
      </w:tblPr>
      <w:tblGrid>
        <w:gridCol w:w="4680"/>
        <w:gridCol w:w="4680"/>
      </w:tblGrid>
      <w:tr w:rsidR="00016131" w:rsidTr="0001613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016131" w:rsidRDefault="00016131" w:rsidP="00016131">
            <w:pPr>
              <w:rPr>
                <w:b/>
                <w:bCs/>
              </w:rPr>
            </w:pPr>
            <w:r w:rsidRPr="00016131">
              <w:rPr>
                <w:b/>
                <w:bCs/>
              </w:rPr>
              <w:t>Input Examples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016131" w:rsidRDefault="00016131" w:rsidP="00016131">
            <w:pPr>
              <w:rPr>
                <w:b/>
                <w:bCs/>
              </w:rPr>
            </w:pPr>
            <w:r w:rsidRPr="00016131">
              <w:rPr>
                <w:b/>
                <w:bCs/>
              </w:rPr>
              <w:t>Output Examples</w:t>
            </w:r>
          </w:p>
        </w:tc>
      </w:tr>
      <w:tr w:rsidR="00016131" w:rsidTr="0001613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Default="0056012F" w:rsidP="004660EE">
            <w:pPr>
              <w:rPr>
                <w:bCs/>
              </w:rPr>
            </w:pPr>
            <w:r>
              <w:rPr>
                <w:bCs/>
              </w:rPr>
              <w:t>1</w:t>
            </w:r>
          </w:p>
          <w:p w:rsidR="0056012F" w:rsidRPr="004C4F81" w:rsidRDefault="0056012F" w:rsidP="004660EE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Default="0056012F">
            <w:pPr>
              <w:rPr>
                <w:bCs/>
              </w:rPr>
            </w:pPr>
            <w:r>
              <w:rPr>
                <w:bCs/>
              </w:rPr>
              <w:t>2</w:t>
            </w:r>
          </w:p>
          <w:p w:rsidR="00016131" w:rsidRPr="004C4F81" w:rsidRDefault="00016131">
            <w:pPr>
              <w:rPr>
                <w:bCs/>
              </w:rPr>
            </w:pPr>
          </w:p>
        </w:tc>
      </w:tr>
      <w:tr w:rsidR="00016131" w:rsidTr="0001613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Default="0056012F" w:rsidP="004660EE">
            <w:pPr>
              <w:rPr>
                <w:bCs/>
              </w:rPr>
            </w:pPr>
            <w:r>
              <w:rPr>
                <w:bCs/>
              </w:rPr>
              <w:t>3</w:t>
            </w:r>
          </w:p>
          <w:p w:rsidR="0056012F" w:rsidRDefault="0056012F" w:rsidP="004660EE">
            <w:pPr>
              <w:rPr>
                <w:bCs/>
              </w:rPr>
            </w:pPr>
            <w:r>
              <w:rPr>
                <w:bCs/>
              </w:rPr>
              <w:t>2</w:t>
            </w:r>
          </w:p>
          <w:p w:rsidR="0056012F" w:rsidRDefault="0056012F" w:rsidP="004660EE">
            <w:pPr>
              <w:rPr>
                <w:bCs/>
              </w:rPr>
            </w:pPr>
            <w:r>
              <w:rPr>
                <w:bCs/>
              </w:rPr>
              <w:t>-1</w:t>
            </w:r>
          </w:p>
          <w:p w:rsidR="0056012F" w:rsidRPr="004C4F81" w:rsidRDefault="0056012F" w:rsidP="004660EE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4C4F81" w:rsidRDefault="0056012F">
            <w:pPr>
              <w:rPr>
                <w:bCs/>
              </w:rPr>
            </w:pPr>
            <w:r>
              <w:rPr>
                <w:bCs/>
              </w:rPr>
              <w:t>-1</w:t>
            </w:r>
          </w:p>
          <w:p w:rsidR="00016131" w:rsidRPr="004C4F81" w:rsidRDefault="00016131">
            <w:pPr>
              <w:rPr>
                <w:bCs/>
              </w:rPr>
            </w:pPr>
          </w:p>
        </w:tc>
      </w:tr>
      <w:tr w:rsidR="00016131" w:rsidTr="0001613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Default="0056012F" w:rsidP="004660EE">
            <w:pPr>
              <w:rPr>
                <w:bCs/>
              </w:rPr>
            </w:pPr>
            <w:r>
              <w:rPr>
                <w:bCs/>
              </w:rPr>
              <w:lastRenderedPageBreak/>
              <w:t>9</w:t>
            </w:r>
          </w:p>
          <w:p w:rsidR="0056012F" w:rsidRDefault="0056012F" w:rsidP="004660EE">
            <w:pPr>
              <w:rPr>
                <w:bCs/>
              </w:rPr>
            </w:pPr>
            <w:r>
              <w:rPr>
                <w:bCs/>
              </w:rPr>
              <w:t>-1</w:t>
            </w:r>
          </w:p>
          <w:p w:rsidR="0056012F" w:rsidRDefault="0056012F" w:rsidP="004660EE">
            <w:pPr>
              <w:rPr>
                <w:bCs/>
              </w:rPr>
            </w:pPr>
            <w:r>
              <w:rPr>
                <w:bCs/>
              </w:rPr>
              <w:t>0</w:t>
            </w:r>
          </w:p>
          <w:p w:rsidR="0056012F" w:rsidRDefault="0056012F" w:rsidP="004660EE">
            <w:pPr>
              <w:rPr>
                <w:bCs/>
              </w:rPr>
            </w:pPr>
            <w:r>
              <w:rPr>
                <w:bCs/>
              </w:rPr>
              <w:t>1</w:t>
            </w:r>
          </w:p>
          <w:p w:rsidR="0056012F" w:rsidRDefault="0056012F" w:rsidP="004660EE">
            <w:pPr>
              <w:rPr>
                <w:bCs/>
              </w:rPr>
            </w:pPr>
            <w:r>
              <w:rPr>
                <w:bCs/>
              </w:rPr>
              <w:t>2</w:t>
            </w:r>
          </w:p>
          <w:p w:rsidR="0056012F" w:rsidRDefault="0056012F" w:rsidP="004660EE">
            <w:pPr>
              <w:rPr>
                <w:bCs/>
              </w:rPr>
            </w:pPr>
            <w:r>
              <w:rPr>
                <w:bCs/>
              </w:rPr>
              <w:t>3</w:t>
            </w:r>
          </w:p>
          <w:p w:rsidR="0056012F" w:rsidRDefault="0056012F" w:rsidP="004660EE">
            <w:pPr>
              <w:rPr>
                <w:bCs/>
              </w:rPr>
            </w:pPr>
            <w:r>
              <w:rPr>
                <w:bCs/>
              </w:rPr>
              <w:t>2</w:t>
            </w:r>
          </w:p>
          <w:p w:rsidR="0056012F" w:rsidRDefault="0056012F" w:rsidP="004660EE">
            <w:pPr>
              <w:rPr>
                <w:bCs/>
              </w:rPr>
            </w:pPr>
            <w:r>
              <w:rPr>
                <w:bCs/>
              </w:rPr>
              <w:t>1</w:t>
            </w:r>
          </w:p>
          <w:p w:rsidR="0056012F" w:rsidRDefault="0056012F" w:rsidP="004660EE">
            <w:pPr>
              <w:rPr>
                <w:bCs/>
              </w:rPr>
            </w:pPr>
            <w:r>
              <w:rPr>
                <w:bCs/>
              </w:rPr>
              <w:t>0</w:t>
            </w:r>
          </w:p>
          <w:p w:rsidR="0056012F" w:rsidRPr="004C4F81" w:rsidRDefault="0056012F" w:rsidP="004660EE">
            <w:pPr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Default="002E2B25">
            <w:pPr>
              <w:rPr>
                <w:bCs/>
              </w:rPr>
            </w:pPr>
            <w:r>
              <w:rPr>
                <w:bCs/>
              </w:rPr>
              <w:t>3</w:t>
            </w:r>
          </w:p>
          <w:p w:rsidR="004660EE" w:rsidRPr="004C4F81" w:rsidRDefault="004660EE">
            <w:pPr>
              <w:rPr>
                <w:bCs/>
              </w:rPr>
            </w:pPr>
          </w:p>
        </w:tc>
      </w:tr>
      <w:tr w:rsidR="00B86552" w:rsidTr="0001613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52" w:rsidRDefault="00B86552" w:rsidP="004660EE">
            <w:pPr>
              <w:rPr>
                <w:bCs/>
              </w:rPr>
            </w:pPr>
            <w:r>
              <w:rPr>
                <w:bCs/>
              </w:rPr>
              <w:t>13</w:t>
            </w:r>
          </w:p>
          <w:p w:rsidR="004D4A05" w:rsidRDefault="00B86552" w:rsidP="004D4A05">
            <w:pPr>
              <w:rPr>
                <w:bCs/>
              </w:rPr>
            </w:pPr>
            <w:r>
              <w:rPr>
                <w:bCs/>
              </w:rPr>
              <w:t>-1</w:t>
            </w:r>
          </w:p>
          <w:p w:rsidR="00B86552" w:rsidRDefault="004D4A05" w:rsidP="004660EE">
            <w:pPr>
              <w:rPr>
                <w:bCs/>
              </w:rPr>
            </w:pPr>
            <w:r>
              <w:rPr>
                <w:bCs/>
              </w:rPr>
              <w:t>7</w:t>
            </w:r>
          </w:p>
          <w:p w:rsidR="004D4A05" w:rsidRDefault="004D4A05" w:rsidP="004D4A05">
            <w:pPr>
              <w:rPr>
                <w:bCs/>
              </w:rPr>
            </w:pPr>
            <w:r>
              <w:rPr>
                <w:bCs/>
              </w:rPr>
              <w:t>7</w:t>
            </w:r>
          </w:p>
          <w:p w:rsidR="004D4A05" w:rsidRDefault="004D4A05" w:rsidP="004D4A05">
            <w:pPr>
              <w:rPr>
                <w:bCs/>
              </w:rPr>
            </w:pPr>
            <w:r w:rsidRPr="002216CE">
              <w:rPr>
                <w:lang w:eastAsia="ja-JP"/>
              </w:rPr>
              <w:t>-9223372036854775808</w:t>
            </w:r>
          </w:p>
          <w:p w:rsidR="004D4A05" w:rsidRDefault="004D4A05" w:rsidP="004D4A05">
            <w:pPr>
              <w:rPr>
                <w:bCs/>
              </w:rPr>
            </w:pPr>
            <w:r>
              <w:rPr>
                <w:bCs/>
              </w:rPr>
              <w:t>7</w:t>
            </w:r>
          </w:p>
          <w:p w:rsidR="00B86552" w:rsidRDefault="004D4A05" w:rsidP="004D4A05">
            <w:pPr>
              <w:rPr>
                <w:bCs/>
              </w:rPr>
            </w:pPr>
            <w:r w:rsidRPr="002216CE">
              <w:rPr>
                <w:lang w:eastAsia="ja-JP"/>
              </w:rPr>
              <w:t>-9223372036854775808</w:t>
            </w:r>
          </w:p>
          <w:p w:rsidR="004D4A05" w:rsidRDefault="00B86552" w:rsidP="004D4A05">
            <w:pPr>
              <w:rPr>
                <w:bCs/>
              </w:rPr>
            </w:pPr>
            <w:r>
              <w:rPr>
                <w:bCs/>
              </w:rPr>
              <w:t>-3</w:t>
            </w:r>
          </w:p>
          <w:p w:rsidR="004D4A05" w:rsidRDefault="004D4A05" w:rsidP="004D4A05">
            <w:pPr>
              <w:rPr>
                <w:bCs/>
              </w:rPr>
            </w:pPr>
            <w:r>
              <w:rPr>
                <w:bCs/>
              </w:rPr>
              <w:t>7</w:t>
            </w:r>
          </w:p>
          <w:p w:rsidR="004D4A05" w:rsidRDefault="004D4A05" w:rsidP="004D4A05">
            <w:pPr>
              <w:rPr>
                <w:bCs/>
              </w:rPr>
            </w:pPr>
            <w:r>
              <w:rPr>
                <w:bCs/>
              </w:rPr>
              <w:t>0</w:t>
            </w:r>
          </w:p>
          <w:p w:rsidR="004D4A05" w:rsidRDefault="004D4A05" w:rsidP="004D4A05">
            <w:pPr>
              <w:rPr>
                <w:bCs/>
              </w:rPr>
            </w:pPr>
            <w:r>
              <w:rPr>
                <w:bCs/>
              </w:rPr>
              <w:t>-1</w:t>
            </w:r>
          </w:p>
          <w:p w:rsidR="004D4A05" w:rsidRDefault="004D4A05" w:rsidP="004D4A05">
            <w:pPr>
              <w:rPr>
                <w:bCs/>
              </w:rPr>
            </w:pPr>
            <w:r>
              <w:rPr>
                <w:bCs/>
              </w:rPr>
              <w:t>7</w:t>
            </w:r>
          </w:p>
          <w:p w:rsidR="004D4A05" w:rsidRDefault="004D4A05" w:rsidP="004D4A05">
            <w:pPr>
              <w:rPr>
                <w:bCs/>
              </w:rPr>
            </w:pPr>
            <w:r>
              <w:rPr>
                <w:bCs/>
              </w:rPr>
              <w:t>0</w:t>
            </w:r>
          </w:p>
          <w:p w:rsidR="004D4A05" w:rsidRDefault="004D4A05" w:rsidP="004D4A05">
            <w:pPr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52" w:rsidRDefault="00D10879">
            <w:pPr>
              <w:rPr>
                <w:bCs/>
              </w:rPr>
            </w:pPr>
            <w:r>
              <w:rPr>
                <w:bCs/>
              </w:rPr>
              <w:t>7</w:t>
            </w:r>
          </w:p>
          <w:p w:rsidR="00B86552" w:rsidRPr="004660EE" w:rsidRDefault="00B86552">
            <w:pPr>
              <w:rPr>
                <w:bCs/>
              </w:rPr>
            </w:pPr>
          </w:p>
        </w:tc>
      </w:tr>
    </w:tbl>
    <w:p w:rsidR="008B0C41" w:rsidRPr="008B0C41" w:rsidRDefault="008B0C41" w:rsidP="004660EE">
      <w:pPr>
        <w:pStyle w:val="Heading2"/>
        <w:tabs>
          <w:tab w:val="left" w:pos="7665"/>
        </w:tabs>
        <w:spacing w:before="120" w:after="120"/>
      </w:pPr>
    </w:p>
    <w:sectPr w:rsidR="008B0C41" w:rsidRPr="008B0C41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332" w:rsidRDefault="00916332">
      <w:r>
        <w:separator/>
      </w:r>
    </w:p>
  </w:endnote>
  <w:endnote w:type="continuationSeparator" w:id="1">
    <w:p w:rsidR="00916332" w:rsidRDefault="00916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FD613B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FD613B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332" w:rsidRDefault="00916332">
      <w:r>
        <w:separator/>
      </w:r>
    </w:p>
  </w:footnote>
  <w:footnote w:type="continuationSeparator" w:id="1">
    <w:p w:rsidR="00916332" w:rsidRDefault="009163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D613B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4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E67FB"/>
    <w:multiLevelType w:val="hybridMultilevel"/>
    <w:tmpl w:val="873C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C2C54"/>
    <w:multiLevelType w:val="hybridMultilevel"/>
    <w:tmpl w:val="7B862C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3"/>
  </w:num>
  <w:num w:numId="5">
    <w:abstractNumId w:val="18"/>
  </w:num>
  <w:num w:numId="6">
    <w:abstractNumId w:val="22"/>
  </w:num>
  <w:num w:numId="7">
    <w:abstractNumId w:val="17"/>
  </w:num>
  <w:num w:numId="8">
    <w:abstractNumId w:val="14"/>
  </w:num>
  <w:num w:numId="9">
    <w:abstractNumId w:val="0"/>
  </w:num>
  <w:num w:numId="10">
    <w:abstractNumId w:val="20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  <w:num w:numId="13">
    <w:abstractNumId w:val="11"/>
  </w:num>
  <w:num w:numId="14">
    <w:abstractNumId w:val="8"/>
  </w:num>
  <w:num w:numId="15">
    <w:abstractNumId w:val="19"/>
  </w:num>
  <w:num w:numId="16">
    <w:abstractNumId w:val="10"/>
  </w:num>
  <w:num w:numId="17">
    <w:abstractNumId w:val="4"/>
  </w:num>
  <w:num w:numId="18">
    <w:abstractNumId w:val="9"/>
  </w:num>
  <w:num w:numId="19">
    <w:abstractNumId w:val="15"/>
  </w:num>
  <w:num w:numId="20">
    <w:abstractNumId w:val="16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"/>
  </w:num>
  <w:num w:numId="24">
    <w:abstractNumId w:val="2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37"/>
    <w:rsid w:val="00016131"/>
    <w:rsid w:val="00024338"/>
    <w:rsid w:val="00027702"/>
    <w:rsid w:val="00034946"/>
    <w:rsid w:val="000409B8"/>
    <w:rsid w:val="00051A0F"/>
    <w:rsid w:val="00051ABB"/>
    <w:rsid w:val="000617B1"/>
    <w:rsid w:val="00063ABA"/>
    <w:rsid w:val="00070CA5"/>
    <w:rsid w:val="000733CB"/>
    <w:rsid w:val="000740B9"/>
    <w:rsid w:val="00082A88"/>
    <w:rsid w:val="00084135"/>
    <w:rsid w:val="00084F57"/>
    <w:rsid w:val="00086FC5"/>
    <w:rsid w:val="000943BF"/>
    <w:rsid w:val="000A5E2D"/>
    <w:rsid w:val="000C3EAE"/>
    <w:rsid w:val="000E13CF"/>
    <w:rsid w:val="000E494F"/>
    <w:rsid w:val="000E532F"/>
    <w:rsid w:val="000E6EA7"/>
    <w:rsid w:val="001248BE"/>
    <w:rsid w:val="00134C58"/>
    <w:rsid w:val="00147D8A"/>
    <w:rsid w:val="001510E9"/>
    <w:rsid w:val="0015630B"/>
    <w:rsid w:val="0017625F"/>
    <w:rsid w:val="00190FDA"/>
    <w:rsid w:val="00193E4B"/>
    <w:rsid w:val="001957A4"/>
    <w:rsid w:val="00196928"/>
    <w:rsid w:val="001976E7"/>
    <w:rsid w:val="001B00CA"/>
    <w:rsid w:val="001B6C2A"/>
    <w:rsid w:val="001C6B8B"/>
    <w:rsid w:val="001D0D91"/>
    <w:rsid w:val="001E177B"/>
    <w:rsid w:val="00213EAA"/>
    <w:rsid w:val="002216CE"/>
    <w:rsid w:val="00222114"/>
    <w:rsid w:val="002256CC"/>
    <w:rsid w:val="0023691D"/>
    <w:rsid w:val="00241424"/>
    <w:rsid w:val="0025114C"/>
    <w:rsid w:val="00270DD5"/>
    <w:rsid w:val="0027273B"/>
    <w:rsid w:val="002730AA"/>
    <w:rsid w:val="00277833"/>
    <w:rsid w:val="002868AD"/>
    <w:rsid w:val="00286DDB"/>
    <w:rsid w:val="002A4B77"/>
    <w:rsid w:val="002A7FD3"/>
    <w:rsid w:val="002B6B03"/>
    <w:rsid w:val="002C1485"/>
    <w:rsid w:val="002C6AC0"/>
    <w:rsid w:val="002E2B25"/>
    <w:rsid w:val="002F27CA"/>
    <w:rsid w:val="002F6B06"/>
    <w:rsid w:val="003025F1"/>
    <w:rsid w:val="00312625"/>
    <w:rsid w:val="003349A0"/>
    <w:rsid w:val="003358B3"/>
    <w:rsid w:val="00340BB7"/>
    <w:rsid w:val="00346BC7"/>
    <w:rsid w:val="00353E4D"/>
    <w:rsid w:val="003606FD"/>
    <w:rsid w:val="00360B4D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6E94"/>
    <w:rsid w:val="003E238C"/>
    <w:rsid w:val="003F0025"/>
    <w:rsid w:val="003F3A33"/>
    <w:rsid w:val="004026D3"/>
    <w:rsid w:val="00404189"/>
    <w:rsid w:val="00416D86"/>
    <w:rsid w:val="004210F6"/>
    <w:rsid w:val="00422627"/>
    <w:rsid w:val="004254EE"/>
    <w:rsid w:val="00427772"/>
    <w:rsid w:val="004452F2"/>
    <w:rsid w:val="00446410"/>
    <w:rsid w:val="00453CA4"/>
    <w:rsid w:val="00460E19"/>
    <w:rsid w:val="0046113A"/>
    <w:rsid w:val="004616E5"/>
    <w:rsid w:val="004660EE"/>
    <w:rsid w:val="00467E8E"/>
    <w:rsid w:val="00471AA9"/>
    <w:rsid w:val="004757E6"/>
    <w:rsid w:val="004766ED"/>
    <w:rsid w:val="00497068"/>
    <w:rsid w:val="004B0789"/>
    <w:rsid w:val="004C0C23"/>
    <w:rsid w:val="004C115A"/>
    <w:rsid w:val="004C4F81"/>
    <w:rsid w:val="004C5ADC"/>
    <w:rsid w:val="004D0809"/>
    <w:rsid w:val="004D0E63"/>
    <w:rsid w:val="004D4A05"/>
    <w:rsid w:val="004D7BAC"/>
    <w:rsid w:val="004E19BB"/>
    <w:rsid w:val="004E3D3D"/>
    <w:rsid w:val="004E5AB9"/>
    <w:rsid w:val="004E665D"/>
    <w:rsid w:val="004F4710"/>
    <w:rsid w:val="00502A78"/>
    <w:rsid w:val="0050735A"/>
    <w:rsid w:val="0051316B"/>
    <w:rsid w:val="00513183"/>
    <w:rsid w:val="00535770"/>
    <w:rsid w:val="005361C2"/>
    <w:rsid w:val="0053698C"/>
    <w:rsid w:val="005429F8"/>
    <w:rsid w:val="00547EA8"/>
    <w:rsid w:val="00552A9F"/>
    <w:rsid w:val="00552DDB"/>
    <w:rsid w:val="00554CD4"/>
    <w:rsid w:val="005578D0"/>
    <w:rsid w:val="0056012F"/>
    <w:rsid w:val="00560FD3"/>
    <w:rsid w:val="005668A0"/>
    <w:rsid w:val="00577F46"/>
    <w:rsid w:val="00581484"/>
    <w:rsid w:val="00582B7E"/>
    <w:rsid w:val="005907FF"/>
    <w:rsid w:val="00596E8C"/>
    <w:rsid w:val="005B0D5C"/>
    <w:rsid w:val="005D3F6F"/>
    <w:rsid w:val="005D52F9"/>
    <w:rsid w:val="005E7F32"/>
    <w:rsid w:val="006001FA"/>
    <w:rsid w:val="00605BD1"/>
    <w:rsid w:val="0061142D"/>
    <w:rsid w:val="0063318F"/>
    <w:rsid w:val="00634698"/>
    <w:rsid w:val="00636D60"/>
    <w:rsid w:val="00647AF5"/>
    <w:rsid w:val="006525F2"/>
    <w:rsid w:val="00655883"/>
    <w:rsid w:val="00660EC8"/>
    <w:rsid w:val="006629F2"/>
    <w:rsid w:val="006804E8"/>
    <w:rsid w:val="006810D8"/>
    <w:rsid w:val="006A7D51"/>
    <w:rsid w:val="006B01AC"/>
    <w:rsid w:val="006B13C8"/>
    <w:rsid w:val="006C38CD"/>
    <w:rsid w:val="006D04FB"/>
    <w:rsid w:val="006D0EED"/>
    <w:rsid w:val="006E4384"/>
    <w:rsid w:val="006F25D7"/>
    <w:rsid w:val="006F3FC0"/>
    <w:rsid w:val="00702E43"/>
    <w:rsid w:val="007079C8"/>
    <w:rsid w:val="00714254"/>
    <w:rsid w:val="0071580A"/>
    <w:rsid w:val="00733200"/>
    <w:rsid w:val="00750E5D"/>
    <w:rsid w:val="00760400"/>
    <w:rsid w:val="00764AF4"/>
    <w:rsid w:val="00790B8C"/>
    <w:rsid w:val="007A581E"/>
    <w:rsid w:val="007A5892"/>
    <w:rsid w:val="007B2F61"/>
    <w:rsid w:val="007C4A6F"/>
    <w:rsid w:val="007C4F57"/>
    <w:rsid w:val="007D7773"/>
    <w:rsid w:val="007E26BB"/>
    <w:rsid w:val="007E3DB6"/>
    <w:rsid w:val="007E682E"/>
    <w:rsid w:val="007E6837"/>
    <w:rsid w:val="007E7FC1"/>
    <w:rsid w:val="00800BC7"/>
    <w:rsid w:val="00805C27"/>
    <w:rsid w:val="008069D4"/>
    <w:rsid w:val="00822482"/>
    <w:rsid w:val="00823DEE"/>
    <w:rsid w:val="00827AA4"/>
    <w:rsid w:val="0083015F"/>
    <w:rsid w:val="008471B5"/>
    <w:rsid w:val="00847872"/>
    <w:rsid w:val="008514AF"/>
    <w:rsid w:val="0086473A"/>
    <w:rsid w:val="0087049B"/>
    <w:rsid w:val="00872BA1"/>
    <w:rsid w:val="0087301F"/>
    <w:rsid w:val="008758B8"/>
    <w:rsid w:val="00887AEA"/>
    <w:rsid w:val="008B0C41"/>
    <w:rsid w:val="008B5C37"/>
    <w:rsid w:val="008B67CB"/>
    <w:rsid w:val="008D292C"/>
    <w:rsid w:val="008D388A"/>
    <w:rsid w:val="008D4936"/>
    <w:rsid w:val="008D5082"/>
    <w:rsid w:val="008E61EC"/>
    <w:rsid w:val="008F7DA1"/>
    <w:rsid w:val="009128CD"/>
    <w:rsid w:val="00916332"/>
    <w:rsid w:val="0091723A"/>
    <w:rsid w:val="009247A7"/>
    <w:rsid w:val="009370B8"/>
    <w:rsid w:val="00941EE5"/>
    <w:rsid w:val="0095490F"/>
    <w:rsid w:val="009574A2"/>
    <w:rsid w:val="00957512"/>
    <w:rsid w:val="009705CB"/>
    <w:rsid w:val="00977449"/>
    <w:rsid w:val="00991301"/>
    <w:rsid w:val="009A534F"/>
    <w:rsid w:val="009D128E"/>
    <w:rsid w:val="009D7540"/>
    <w:rsid w:val="009E5CA1"/>
    <w:rsid w:val="009E717D"/>
    <w:rsid w:val="00A1063C"/>
    <w:rsid w:val="00A1652E"/>
    <w:rsid w:val="00A271AE"/>
    <w:rsid w:val="00A60579"/>
    <w:rsid w:val="00A66D6C"/>
    <w:rsid w:val="00A74A55"/>
    <w:rsid w:val="00A835C5"/>
    <w:rsid w:val="00A85672"/>
    <w:rsid w:val="00A9626F"/>
    <w:rsid w:val="00A97129"/>
    <w:rsid w:val="00AB15CE"/>
    <w:rsid w:val="00AC73A6"/>
    <w:rsid w:val="00AC7895"/>
    <w:rsid w:val="00AE5F07"/>
    <w:rsid w:val="00B05F43"/>
    <w:rsid w:val="00B13659"/>
    <w:rsid w:val="00B145F1"/>
    <w:rsid w:val="00B205EC"/>
    <w:rsid w:val="00B21BD9"/>
    <w:rsid w:val="00B222C7"/>
    <w:rsid w:val="00B409DD"/>
    <w:rsid w:val="00B42CD8"/>
    <w:rsid w:val="00B65A45"/>
    <w:rsid w:val="00B65F4B"/>
    <w:rsid w:val="00B72C41"/>
    <w:rsid w:val="00B73A88"/>
    <w:rsid w:val="00B8107E"/>
    <w:rsid w:val="00B864B2"/>
    <w:rsid w:val="00B86552"/>
    <w:rsid w:val="00BA08C1"/>
    <w:rsid w:val="00BB17A9"/>
    <w:rsid w:val="00BB222F"/>
    <w:rsid w:val="00BC389A"/>
    <w:rsid w:val="00BD4535"/>
    <w:rsid w:val="00BD68FF"/>
    <w:rsid w:val="00BF1CB7"/>
    <w:rsid w:val="00BF48FB"/>
    <w:rsid w:val="00C01CA4"/>
    <w:rsid w:val="00C03AED"/>
    <w:rsid w:val="00C106CA"/>
    <w:rsid w:val="00C17D8D"/>
    <w:rsid w:val="00C3422D"/>
    <w:rsid w:val="00C420D7"/>
    <w:rsid w:val="00C74A16"/>
    <w:rsid w:val="00C75802"/>
    <w:rsid w:val="00C80649"/>
    <w:rsid w:val="00C90C64"/>
    <w:rsid w:val="00CA1113"/>
    <w:rsid w:val="00CB35FE"/>
    <w:rsid w:val="00CB7622"/>
    <w:rsid w:val="00CC074D"/>
    <w:rsid w:val="00CC0A1F"/>
    <w:rsid w:val="00CD2AF3"/>
    <w:rsid w:val="00CD587F"/>
    <w:rsid w:val="00CF2197"/>
    <w:rsid w:val="00D03530"/>
    <w:rsid w:val="00D10879"/>
    <w:rsid w:val="00D10D97"/>
    <w:rsid w:val="00D164DC"/>
    <w:rsid w:val="00D25231"/>
    <w:rsid w:val="00D31CE4"/>
    <w:rsid w:val="00D44C79"/>
    <w:rsid w:val="00D522F6"/>
    <w:rsid w:val="00D551F8"/>
    <w:rsid w:val="00D73E22"/>
    <w:rsid w:val="00D75DB1"/>
    <w:rsid w:val="00D82BE7"/>
    <w:rsid w:val="00D840B7"/>
    <w:rsid w:val="00D84865"/>
    <w:rsid w:val="00D86395"/>
    <w:rsid w:val="00D93F4A"/>
    <w:rsid w:val="00DB209F"/>
    <w:rsid w:val="00DD1534"/>
    <w:rsid w:val="00DD2674"/>
    <w:rsid w:val="00DD2EBC"/>
    <w:rsid w:val="00DE0129"/>
    <w:rsid w:val="00DF1A77"/>
    <w:rsid w:val="00E20B92"/>
    <w:rsid w:val="00E25A5E"/>
    <w:rsid w:val="00E452E8"/>
    <w:rsid w:val="00E51190"/>
    <w:rsid w:val="00E61398"/>
    <w:rsid w:val="00E647DC"/>
    <w:rsid w:val="00E74F2F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13B6"/>
    <w:rsid w:val="00F95498"/>
    <w:rsid w:val="00FD613B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6131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1277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2011-11-28T06:52:00Z</cp:lastPrinted>
  <dcterms:created xsi:type="dcterms:W3CDTF">2014-05-06T20:38:00Z</dcterms:created>
  <dcterms:modified xsi:type="dcterms:W3CDTF">2014-05-06T20:38:00Z</dcterms:modified>
</cp:coreProperties>
</file>