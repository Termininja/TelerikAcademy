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D8" w:rsidRPr="00016131" w:rsidRDefault="008B0C41" w:rsidP="00016131">
      <w:pPr>
        <w:pStyle w:val="Heading1"/>
      </w:pPr>
      <w:r w:rsidRPr="00016131">
        <w:t>Telerik Software Academy</w:t>
      </w:r>
      <w:r w:rsidR="00805C27" w:rsidRPr="00016131">
        <w:t xml:space="preserve"> 2011 / 2012</w:t>
      </w:r>
      <w:r w:rsidRPr="00016131">
        <w:t xml:space="preserve"> – C# Fundamentals Part 1 – </w:t>
      </w:r>
      <w:r w:rsidR="00805C27" w:rsidRPr="00016131">
        <w:t>Test</w:t>
      </w:r>
      <w:r w:rsidRPr="00016131">
        <w:t xml:space="preserve"> Exam</w:t>
      </w:r>
    </w:p>
    <w:p w:rsidR="008B0C41" w:rsidRPr="00016131" w:rsidRDefault="0023691D" w:rsidP="00016131">
      <w:pPr>
        <w:pStyle w:val="Heading2"/>
        <w:jc w:val="center"/>
      </w:pPr>
      <w:r w:rsidRPr="00016131">
        <w:t>Problem</w:t>
      </w:r>
      <w:r w:rsidR="008B0C41" w:rsidRPr="00016131">
        <w:t xml:space="preserve"> </w:t>
      </w:r>
      <w:r w:rsidR="00016131" w:rsidRPr="00016131">
        <w:t>1</w:t>
      </w:r>
      <w:r w:rsidR="008B0C41" w:rsidRPr="00016131">
        <w:t xml:space="preserve"> – </w:t>
      </w:r>
      <w:r w:rsidR="00016131" w:rsidRPr="00016131">
        <w:t>Math Expression</w:t>
      </w:r>
    </w:p>
    <w:p w:rsidR="00016131" w:rsidRDefault="00016131" w:rsidP="00016131">
      <w:pPr>
        <w:rPr>
          <w:rFonts w:eastAsia="Calibri"/>
        </w:rPr>
      </w:pPr>
      <w:r>
        <w:rPr>
          <w:rFonts w:eastAsia="Calibri"/>
        </w:rPr>
        <w:t>You are given the following mathematical expression:</w:t>
      </w:r>
    </w:p>
    <w:p w:rsidR="00016131" w:rsidRDefault="007D37FF" w:rsidP="00016131">
      <w:r>
        <w:rPr>
          <w:noProof/>
          <w:lang w:val="bg-BG" w:eastAsia="bg-BG"/>
        </w:rPr>
        <w:drawing>
          <wp:inline distT="0" distB="0" distL="0" distR="0">
            <wp:extent cx="3879850" cy="9080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E6" w:rsidRDefault="004757E6" w:rsidP="00016131">
      <w:r w:rsidRPr="004757E6">
        <w:rPr>
          <w:rFonts w:eastAsia="Calibri"/>
        </w:rPr>
        <w:t>The</w:t>
      </w:r>
      <w:r>
        <w:rPr>
          <w:rFonts w:eastAsia="Calibri"/>
          <w:b/>
        </w:rPr>
        <w:t xml:space="preserve"> sin(x)</w:t>
      </w:r>
      <w:r w:rsidRPr="004757E6">
        <w:rPr>
          <w:rFonts w:eastAsia="Calibri"/>
        </w:rPr>
        <w:t xml:space="preserve"> </w:t>
      </w:r>
      <w:r>
        <w:rPr>
          <w:rFonts w:eastAsia="Calibri"/>
        </w:rPr>
        <w:t xml:space="preserve">is a </w:t>
      </w:r>
      <w:r w:rsidR="00E766EF">
        <w:rPr>
          <w:rFonts w:eastAsia="Calibri"/>
        </w:rPr>
        <w:t>trigonometric function</w:t>
      </w:r>
      <w:r w:rsidRPr="004757E6">
        <w:rPr>
          <w:rFonts w:eastAsia="Calibri"/>
        </w:rPr>
        <w:t xml:space="preserve"> </w:t>
      </w:r>
      <w:r>
        <w:rPr>
          <w:rFonts w:eastAsia="Calibri"/>
        </w:rPr>
        <w:t>th</w:t>
      </w:r>
      <w:r w:rsidR="00E766EF">
        <w:rPr>
          <w:rFonts w:eastAsia="Calibri"/>
        </w:rPr>
        <w:t>at returns the sine from the ang</w:t>
      </w:r>
      <w:r>
        <w:rPr>
          <w:rFonts w:eastAsia="Calibri"/>
        </w:rPr>
        <w:t xml:space="preserve">le </w:t>
      </w:r>
      <w:r>
        <w:rPr>
          <w:rFonts w:eastAsia="Calibri"/>
          <w:b/>
        </w:rPr>
        <w:t>x</w:t>
      </w:r>
      <w:r w:rsidR="00E766EF">
        <w:rPr>
          <w:rFonts w:eastAsia="Calibri"/>
          <w:b/>
        </w:rPr>
        <w:t xml:space="preserve"> </w:t>
      </w:r>
      <w:r w:rsidR="00E766EF">
        <w:rPr>
          <w:rFonts w:eastAsia="Calibri"/>
        </w:rPr>
        <w:t>(measured in radians)</w:t>
      </w:r>
      <w:r>
        <w:rPr>
          <w:rFonts w:eastAsia="Calibri"/>
          <w:b/>
        </w:rPr>
        <w:t>.</w:t>
      </w:r>
    </w:p>
    <w:p w:rsidR="006F3FC0" w:rsidRDefault="0050735A" w:rsidP="00016131">
      <w:r>
        <w:t xml:space="preserve">The </w:t>
      </w:r>
      <w:r w:rsidRPr="0050735A">
        <w:rPr>
          <w:b/>
        </w:rPr>
        <w:t>mod</w:t>
      </w:r>
      <w:r w:rsidRPr="0050735A">
        <w:t xml:space="preserve"> </w:t>
      </w:r>
      <w:r w:rsidR="006F3FC0">
        <w:t>operator</w:t>
      </w:r>
      <w:r w:rsidR="006F3FC0" w:rsidRPr="0050735A">
        <w:t xml:space="preserve"> </w:t>
      </w:r>
      <w:r w:rsidRPr="0050735A">
        <w:t>finds the remainder of division of one number by another</w:t>
      </w:r>
      <w:r w:rsidR="006F3FC0">
        <w:t>.</w:t>
      </w:r>
    </w:p>
    <w:p w:rsidR="00016131" w:rsidRDefault="00016131" w:rsidP="00016131">
      <w:r>
        <w:t xml:space="preserve">Here are some examples </w:t>
      </w:r>
      <w:r w:rsidR="002F42E7">
        <w:t xml:space="preserve">for </w:t>
      </w:r>
      <w:r w:rsidR="00E766EF">
        <w:t>how the</w:t>
      </w:r>
      <w:r>
        <w:t xml:space="preserve"> </w:t>
      </w:r>
      <w:r w:rsidRPr="00016131">
        <w:rPr>
          <w:b/>
        </w:rPr>
        <w:t>mod</w:t>
      </w:r>
      <w:r>
        <w:t xml:space="preserve"> operator</w:t>
      </w:r>
      <w:r w:rsidR="00E766EF">
        <w:t xml:space="preserve"> should work</w:t>
      </w:r>
      <w:r>
        <w:t>:</w:t>
      </w:r>
    </w:p>
    <w:p w:rsidR="006F3FC0" w:rsidRDefault="00016131" w:rsidP="009574A2">
      <w:pPr>
        <w:numPr>
          <w:ilvl w:val="0"/>
          <w:numId w:val="25"/>
        </w:numPr>
        <w:spacing w:before="0" w:after="0"/>
        <w:ind w:left="714" w:hanging="357"/>
      </w:pPr>
      <w:r>
        <w:t>5 mod 2 = 1</w:t>
      </w:r>
    </w:p>
    <w:p w:rsidR="006F3FC0" w:rsidRDefault="00016131" w:rsidP="009574A2">
      <w:pPr>
        <w:numPr>
          <w:ilvl w:val="0"/>
          <w:numId w:val="25"/>
        </w:numPr>
        <w:spacing w:before="0" w:after="0"/>
        <w:ind w:left="714" w:hanging="357"/>
      </w:pPr>
      <w:r>
        <w:t>5.9</w:t>
      </w:r>
      <w:r w:rsidR="0050735A">
        <w:t>9</w:t>
      </w:r>
      <w:r>
        <w:t xml:space="preserve"> mod 3 = 2</w:t>
      </w:r>
    </w:p>
    <w:p w:rsidR="00016131" w:rsidRDefault="006F3FC0" w:rsidP="009574A2">
      <w:pPr>
        <w:numPr>
          <w:ilvl w:val="0"/>
          <w:numId w:val="25"/>
        </w:numPr>
        <w:spacing w:before="0" w:after="0"/>
        <w:ind w:left="714" w:hanging="357"/>
      </w:pPr>
      <w:r>
        <w:t>6 mod 3 = 0</w:t>
      </w:r>
    </w:p>
    <w:p w:rsidR="00016131" w:rsidRDefault="00277833" w:rsidP="00016131">
      <w:pPr>
        <w:rPr>
          <w:rFonts w:eastAsia="Calibri"/>
        </w:rPr>
      </w:pPr>
      <w:r>
        <w:rPr>
          <w:rFonts w:eastAsia="Calibri"/>
        </w:rPr>
        <w:t>Your task is to w</w:t>
      </w:r>
      <w:r w:rsidR="00016131">
        <w:rPr>
          <w:rFonts w:eastAsia="Calibri"/>
        </w:rPr>
        <w:t xml:space="preserve">rite a computer program that calculates the result from the shown mathematical expression, depending on the values of the variables </w:t>
      </w:r>
      <w:r w:rsidR="00016131" w:rsidRPr="00016131">
        <w:rPr>
          <w:rFonts w:eastAsia="Calibri"/>
          <w:b/>
        </w:rPr>
        <w:t>N</w:t>
      </w:r>
      <w:r w:rsidR="00016131">
        <w:rPr>
          <w:rFonts w:eastAsia="Calibri"/>
        </w:rPr>
        <w:t xml:space="preserve">, </w:t>
      </w:r>
      <w:r w:rsidR="00016131" w:rsidRPr="00016131">
        <w:rPr>
          <w:rFonts w:eastAsia="Calibri"/>
          <w:b/>
        </w:rPr>
        <w:t>M</w:t>
      </w:r>
      <w:r w:rsidR="00016131">
        <w:rPr>
          <w:rFonts w:eastAsia="Calibri"/>
        </w:rPr>
        <w:t xml:space="preserve"> and </w:t>
      </w:r>
      <w:r w:rsidR="00016131" w:rsidRPr="00016131">
        <w:rPr>
          <w:rFonts w:eastAsia="Calibri"/>
          <w:b/>
        </w:rPr>
        <w:t>P</w:t>
      </w:r>
      <w:r w:rsidR="00016131">
        <w:rPr>
          <w:rFonts w:eastAsia="Calibri"/>
        </w:rPr>
        <w:t>.</w:t>
      </w:r>
    </w:p>
    <w:p w:rsidR="008B0C41" w:rsidRPr="00016131" w:rsidRDefault="008B0C41" w:rsidP="00016131">
      <w:pPr>
        <w:pStyle w:val="Heading3"/>
      </w:pPr>
      <w:r w:rsidRPr="00016131">
        <w:t>Input</w:t>
      </w:r>
    </w:p>
    <w:p w:rsidR="008B0C41" w:rsidRPr="00552A9F" w:rsidRDefault="006629F2" w:rsidP="00016131">
      <w:r>
        <w:t>The i</w:t>
      </w:r>
      <w:r w:rsidR="008B0C41" w:rsidRPr="00552A9F">
        <w:t xml:space="preserve">nput data is being read </w:t>
      </w:r>
      <w:r w:rsidR="00241424">
        <w:t>from</w:t>
      </w:r>
      <w:r w:rsidR="008B0C41" w:rsidRPr="00552A9F">
        <w:t xml:space="preserve"> the console.</w:t>
      </w:r>
    </w:p>
    <w:p w:rsidR="00016131" w:rsidRDefault="00016131" w:rsidP="00016131">
      <w:pPr>
        <w:rPr>
          <w:rFonts w:eastAsia="Calibri"/>
        </w:rPr>
      </w:pPr>
      <w:r>
        <w:rPr>
          <w:rFonts w:eastAsia="Calibri"/>
        </w:rPr>
        <w:t>The input consists of exactly 3 lines.</w:t>
      </w:r>
      <w:r w:rsidR="00277833">
        <w:rPr>
          <w:rFonts w:eastAsia="Calibri"/>
        </w:rPr>
        <w:t xml:space="preserve"> </w:t>
      </w:r>
      <w:r>
        <w:rPr>
          <w:rFonts w:eastAsia="Calibri"/>
        </w:rPr>
        <w:t xml:space="preserve">In each line you consequently enter the variables </w:t>
      </w:r>
      <w:r w:rsidRPr="00016131">
        <w:rPr>
          <w:rFonts w:eastAsia="Calibri"/>
          <w:b/>
        </w:rPr>
        <w:t>N</w:t>
      </w:r>
      <w:r>
        <w:rPr>
          <w:rFonts w:eastAsia="Calibri"/>
        </w:rPr>
        <w:t xml:space="preserve">, </w:t>
      </w:r>
      <w:r w:rsidRPr="00016131">
        <w:rPr>
          <w:rFonts w:eastAsia="Calibri"/>
          <w:b/>
        </w:rPr>
        <w:t>M</w:t>
      </w:r>
      <w:r>
        <w:rPr>
          <w:rFonts w:eastAsia="Calibri"/>
        </w:rPr>
        <w:t xml:space="preserve"> and </w:t>
      </w:r>
      <w:r w:rsidRPr="00016131">
        <w:rPr>
          <w:rFonts w:eastAsia="Calibri"/>
          <w:b/>
        </w:rPr>
        <w:t>P</w:t>
      </w:r>
      <w:r>
        <w:rPr>
          <w:rFonts w:eastAsia="Calibri"/>
        </w:rPr>
        <w:t>.</w:t>
      </w:r>
    </w:p>
    <w:p w:rsidR="00016131" w:rsidRDefault="00016131" w:rsidP="00016131">
      <w:pPr>
        <w:rPr>
          <w:rFonts w:eastAsia="Calibri"/>
        </w:rPr>
      </w:pPr>
      <w:r>
        <w:rPr>
          <w:rFonts w:eastAsia="Calibri"/>
        </w:rPr>
        <w:t xml:space="preserve">The separator between the integer and the fractional part of the number is </w:t>
      </w:r>
      <w:r w:rsidR="00277833">
        <w:rPr>
          <w:rFonts w:eastAsia="Calibri"/>
        </w:rPr>
        <w:t>“</w:t>
      </w:r>
      <w:r>
        <w:rPr>
          <w:rFonts w:eastAsia="Calibri"/>
        </w:rPr>
        <w:t>.</w:t>
      </w:r>
      <w:r w:rsidR="00277833">
        <w:rPr>
          <w:rFonts w:eastAsia="Calibri"/>
        </w:rPr>
        <w:t>”</w:t>
      </w:r>
      <w:r>
        <w:rPr>
          <w:rFonts w:eastAsia="Calibri"/>
        </w:rPr>
        <w:t xml:space="preserve"> (</w:t>
      </w:r>
      <w:r w:rsidR="000A5E2D">
        <w:rPr>
          <w:rFonts w:eastAsia="Calibri"/>
        </w:rPr>
        <w:t>dot</w:t>
      </w:r>
      <w:r>
        <w:rPr>
          <w:rFonts w:eastAsia="Calibri"/>
        </w:rPr>
        <w:t>).</w:t>
      </w:r>
    </w:p>
    <w:p w:rsidR="00016131" w:rsidRDefault="00016131" w:rsidP="00016131">
      <w:pPr>
        <w:rPr>
          <w:rFonts w:eastAsia="Calibri"/>
        </w:rPr>
      </w:pPr>
      <w:r>
        <w:rPr>
          <w:rFonts w:eastAsia="Calibri"/>
        </w:rPr>
        <w:t>The number of digits that follow the decimal point will not be more than 6.</w:t>
      </w:r>
    </w:p>
    <w:p w:rsidR="008B0C41" w:rsidRPr="00552A9F" w:rsidRDefault="008B0C41" w:rsidP="00016131">
      <w:r w:rsidRPr="00552A9F">
        <w:t>The input data will always be valid and in the format described. There is no need to check it explicitly.</w:t>
      </w:r>
    </w:p>
    <w:p w:rsidR="008B0C41" w:rsidRPr="00016131" w:rsidRDefault="008B0C41" w:rsidP="00016131">
      <w:pPr>
        <w:pStyle w:val="Heading3"/>
        <w:rPr>
          <w:rFonts w:hint="eastAsia"/>
        </w:rPr>
      </w:pPr>
      <w:r w:rsidRPr="00016131">
        <w:rPr>
          <w:rFonts w:hint="eastAsia"/>
        </w:rPr>
        <w:t>Output</w:t>
      </w:r>
    </w:p>
    <w:p w:rsidR="008B0C41" w:rsidRPr="00552A9F" w:rsidRDefault="008B0C41" w:rsidP="00016131">
      <w:r w:rsidRPr="00552A9F">
        <w:t>The output</w:t>
      </w:r>
      <w:r w:rsidR="00B73A88" w:rsidRPr="00552A9F">
        <w:t xml:space="preserve"> data</w:t>
      </w:r>
      <w:r w:rsidRPr="00552A9F">
        <w:t xml:space="preserve"> must be printed on the console.</w:t>
      </w:r>
    </w:p>
    <w:p w:rsidR="000A5E2D" w:rsidRDefault="000A5E2D" w:rsidP="00016131">
      <w:pPr>
        <w:rPr>
          <w:rFonts w:eastAsia="Calibri"/>
        </w:rPr>
      </w:pPr>
      <w:r>
        <w:rPr>
          <w:rFonts w:eastAsia="Calibri"/>
        </w:rPr>
        <w:t>There must be only one line, showing the result from the mathematical expression.</w:t>
      </w:r>
    </w:p>
    <w:p w:rsidR="008B0C41" w:rsidRPr="00552A9F" w:rsidRDefault="000A5E2D" w:rsidP="00016131">
      <w:pPr>
        <w:rPr>
          <w:rFonts w:hint="eastAsia"/>
          <w:lang w:eastAsia="ja-JP"/>
        </w:rPr>
      </w:pPr>
      <w:r>
        <w:rPr>
          <w:rFonts w:eastAsia="Calibri"/>
        </w:rPr>
        <w:t>The result must show exactly 6 digits after the “.” (decimal point).</w:t>
      </w:r>
    </w:p>
    <w:p w:rsidR="008B0C41" w:rsidRPr="00016131" w:rsidRDefault="008B0C41" w:rsidP="00016131">
      <w:pPr>
        <w:pStyle w:val="Heading3"/>
        <w:rPr>
          <w:rFonts w:hint="eastAsia"/>
        </w:rPr>
      </w:pPr>
      <w:r w:rsidRPr="00016131">
        <w:rPr>
          <w:rFonts w:hint="eastAsia"/>
        </w:rPr>
        <w:t>Constraints</w:t>
      </w:r>
    </w:p>
    <w:p w:rsidR="008B0C41" w:rsidRPr="00552A9F" w:rsidRDefault="000A5E2D" w:rsidP="00016131">
      <w:pPr>
        <w:numPr>
          <w:ilvl w:val="0"/>
          <w:numId w:val="17"/>
        </w:numPr>
        <w:jc w:val="left"/>
        <w:rPr>
          <w:rFonts w:hint="eastAsia"/>
        </w:rPr>
      </w:pPr>
      <w:r>
        <w:rPr>
          <w:rFonts w:eastAsia="Calibri"/>
        </w:rPr>
        <w:t xml:space="preserve">The numbers </w:t>
      </w:r>
      <w:r>
        <w:rPr>
          <w:rFonts w:eastAsia="Calibri"/>
          <w:b/>
        </w:rPr>
        <w:t xml:space="preserve">N, M </w:t>
      </w:r>
      <w:r>
        <w:rPr>
          <w:rFonts w:eastAsia="Calibri"/>
        </w:rPr>
        <w:t xml:space="preserve">and </w:t>
      </w:r>
      <w:r>
        <w:rPr>
          <w:rFonts w:eastAsia="Calibri"/>
          <w:b/>
        </w:rPr>
        <w:t xml:space="preserve">P </w:t>
      </w:r>
      <w:r>
        <w:rPr>
          <w:rFonts w:eastAsia="Calibri"/>
        </w:rPr>
        <w:t>are fractional numbers</w:t>
      </w:r>
      <w:r w:rsidR="008B0C41" w:rsidRPr="00552A9F">
        <w:t>.</w:t>
      </w:r>
    </w:p>
    <w:p w:rsidR="000A5E2D" w:rsidRPr="004C4F81" w:rsidRDefault="000A5E2D" w:rsidP="00016131">
      <w:pPr>
        <w:numPr>
          <w:ilvl w:val="0"/>
          <w:numId w:val="17"/>
        </w:numPr>
        <w:jc w:val="left"/>
        <w:rPr>
          <w:lang w:eastAsia="ja-JP"/>
        </w:rPr>
      </w:pPr>
      <w:r>
        <w:rPr>
          <w:rFonts w:eastAsia="Calibri"/>
          <w:b/>
        </w:rPr>
        <w:t xml:space="preserve">N, M </w:t>
      </w:r>
      <w:r>
        <w:rPr>
          <w:rFonts w:eastAsia="Calibri"/>
        </w:rPr>
        <w:t xml:space="preserve">and </w:t>
      </w:r>
      <w:r>
        <w:rPr>
          <w:rFonts w:eastAsia="Calibri"/>
          <w:b/>
        </w:rPr>
        <w:t>P</w:t>
      </w:r>
      <w:r>
        <w:rPr>
          <w:rFonts w:eastAsia="Calibri"/>
        </w:rPr>
        <w:t xml:space="preserve"> will be between -10 000 000 and 10 000 000, inclusive.</w:t>
      </w:r>
    </w:p>
    <w:p w:rsidR="004C4F81" w:rsidRDefault="004C4F81" w:rsidP="004C4F81">
      <w:pPr>
        <w:numPr>
          <w:ilvl w:val="0"/>
          <w:numId w:val="17"/>
        </w:numPr>
        <w:spacing w:before="0" w:after="200" w:line="276" w:lineRule="auto"/>
        <w:contextualSpacing/>
        <w:jc w:val="left"/>
        <w:rPr>
          <w:rFonts w:eastAsia="Calibri"/>
        </w:rPr>
      </w:pPr>
      <w:r>
        <w:rPr>
          <w:rFonts w:eastAsia="Calibri"/>
        </w:rPr>
        <w:t xml:space="preserve">The numbers </w:t>
      </w:r>
      <w:r>
        <w:rPr>
          <w:rFonts w:eastAsia="Calibri"/>
          <w:b/>
        </w:rPr>
        <w:t>M</w:t>
      </w:r>
      <w:r>
        <w:rPr>
          <w:rFonts w:eastAsia="Calibri"/>
        </w:rPr>
        <w:t xml:space="preserve"> and </w:t>
      </w:r>
      <w:r>
        <w:rPr>
          <w:rFonts w:eastAsia="Calibri"/>
          <w:b/>
        </w:rPr>
        <w:t>P</w:t>
      </w:r>
      <w:r>
        <w:rPr>
          <w:rFonts w:eastAsia="Calibri"/>
        </w:rPr>
        <w:t xml:space="preserve"> will always have values other than 0</w:t>
      </w:r>
    </w:p>
    <w:p w:rsidR="004C4F81" w:rsidRPr="000A5E2D" w:rsidRDefault="004C4F81" w:rsidP="004C4F81">
      <w:pPr>
        <w:numPr>
          <w:ilvl w:val="0"/>
          <w:numId w:val="17"/>
        </w:numPr>
        <w:spacing w:before="0" w:after="200" w:line="276" w:lineRule="auto"/>
        <w:contextualSpacing/>
        <w:jc w:val="left"/>
        <w:rPr>
          <w:lang w:eastAsia="ja-JP"/>
        </w:rPr>
      </w:pPr>
      <w:r>
        <w:rPr>
          <w:rFonts w:eastAsia="Calibri"/>
        </w:rPr>
        <w:t xml:space="preserve">It is guaranteed that none of the combinations of the numbers </w:t>
      </w:r>
      <w:r>
        <w:rPr>
          <w:rFonts w:eastAsia="Calibri"/>
          <w:b/>
        </w:rPr>
        <w:t>N, M</w:t>
      </w:r>
      <w:r>
        <w:rPr>
          <w:rFonts w:eastAsia="Calibri"/>
        </w:rPr>
        <w:t xml:space="preserve"> and </w:t>
      </w:r>
      <w:r>
        <w:rPr>
          <w:rFonts w:eastAsia="Calibri"/>
          <w:b/>
        </w:rPr>
        <w:t>P</w:t>
      </w:r>
      <w:r>
        <w:rPr>
          <w:rFonts w:eastAsia="Calibri"/>
        </w:rPr>
        <w:t xml:space="preserve"> will lead to dividing by zero.</w:t>
      </w:r>
    </w:p>
    <w:p w:rsidR="008B0C41" w:rsidRPr="00552A9F" w:rsidRDefault="008B0C41" w:rsidP="00016131">
      <w:pPr>
        <w:numPr>
          <w:ilvl w:val="0"/>
          <w:numId w:val="17"/>
        </w:numPr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</w:t>
      </w:r>
      <w:r w:rsidR="004C4F81">
        <w:rPr>
          <w:lang w:eastAsia="ja-JP"/>
        </w:rPr>
        <w:t>10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4C4F81">
        <w:rPr>
          <w:lang w:eastAsia="ja-JP"/>
        </w:rPr>
        <w:t>s</w:t>
      </w:r>
      <w:r w:rsidRPr="00552A9F">
        <w:rPr>
          <w:lang w:eastAsia="ja-JP"/>
        </w:rPr>
        <w:t>.</w:t>
      </w:r>
    </w:p>
    <w:p w:rsidR="008B0C41" w:rsidRPr="00552A9F" w:rsidRDefault="008B0C41" w:rsidP="00016131">
      <w:pPr>
        <w:numPr>
          <w:ilvl w:val="0"/>
          <w:numId w:val="17"/>
        </w:numPr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Default="008B0C41" w:rsidP="00016131">
      <w:pPr>
        <w:pStyle w:val="Heading3"/>
      </w:pPr>
      <w:r w:rsidRPr="00016131">
        <w:rPr>
          <w:rFonts w:hint="eastAsia"/>
        </w:rPr>
        <w:lastRenderedPageBreak/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016131" w:rsidRDefault="00016131" w:rsidP="00016131">
            <w:pPr>
              <w:rPr>
                <w:b/>
                <w:bCs/>
              </w:rPr>
            </w:pPr>
            <w:r w:rsidRPr="00016131">
              <w:rPr>
                <w:b/>
                <w:bCs/>
              </w:rPr>
              <w:t>Input Examples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016131" w:rsidRDefault="00016131" w:rsidP="00016131">
            <w:pPr>
              <w:rPr>
                <w:b/>
                <w:bCs/>
              </w:rPr>
            </w:pPr>
            <w:r w:rsidRPr="00016131">
              <w:rPr>
                <w:b/>
                <w:bCs/>
              </w:rPr>
              <w:t>Output Examples</w:t>
            </w:r>
          </w:p>
        </w:tc>
      </w:tr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1</w:t>
            </w:r>
          </w:p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2</w:t>
            </w:r>
          </w:p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-2.570352</w:t>
            </w:r>
          </w:p>
          <w:p w:rsidR="00016131" w:rsidRPr="004C4F81" w:rsidRDefault="00016131">
            <w:pPr>
              <w:rPr>
                <w:bCs/>
              </w:rPr>
            </w:pPr>
          </w:p>
        </w:tc>
      </w:tr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0.1234</w:t>
            </w:r>
          </w:p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1.2345</w:t>
            </w:r>
          </w:p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2.3456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-3.596568</w:t>
            </w:r>
          </w:p>
          <w:p w:rsidR="00016131" w:rsidRPr="004C4F81" w:rsidRDefault="00016131">
            <w:pPr>
              <w:rPr>
                <w:bCs/>
              </w:rPr>
            </w:pPr>
          </w:p>
        </w:tc>
      </w:tr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0.123456</w:t>
            </w:r>
          </w:p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1.234567</w:t>
            </w:r>
          </w:p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2.345678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4C4F81" w:rsidRDefault="00016131">
            <w:pPr>
              <w:rPr>
                <w:bCs/>
              </w:rPr>
            </w:pPr>
            <w:r w:rsidRPr="004C4F81">
              <w:rPr>
                <w:bCs/>
              </w:rPr>
              <w:t>-3.596421</w:t>
            </w:r>
          </w:p>
          <w:p w:rsidR="00016131" w:rsidRPr="004C4F81" w:rsidRDefault="00016131">
            <w:pPr>
              <w:rPr>
                <w:bCs/>
              </w:rPr>
            </w:pPr>
          </w:p>
        </w:tc>
      </w:tr>
    </w:tbl>
    <w:p w:rsidR="008B0C41" w:rsidRPr="008B0C41" w:rsidRDefault="008B0C41" w:rsidP="009574A2">
      <w:pPr>
        <w:pStyle w:val="Heading2"/>
        <w:tabs>
          <w:tab w:val="left" w:pos="7665"/>
        </w:tabs>
        <w:spacing w:before="120" w:after="120"/>
      </w:pPr>
    </w:p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BE2" w:rsidRDefault="00A01BE2">
      <w:r>
        <w:separator/>
      </w:r>
    </w:p>
  </w:endnote>
  <w:endnote w:type="continuationSeparator" w:id="1">
    <w:p w:rsidR="00A01BE2" w:rsidRDefault="00A01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7D37FF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7D37FF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BE2" w:rsidRDefault="00A01BE2">
      <w:r>
        <w:separator/>
      </w:r>
    </w:p>
  </w:footnote>
  <w:footnote w:type="continuationSeparator" w:id="1">
    <w:p w:rsidR="00A01BE2" w:rsidRDefault="00A01B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7D37F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4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E67FB"/>
    <w:multiLevelType w:val="hybridMultilevel"/>
    <w:tmpl w:val="873C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C2C54"/>
    <w:multiLevelType w:val="hybridMultilevel"/>
    <w:tmpl w:val="7B86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3"/>
  </w:num>
  <w:num w:numId="5">
    <w:abstractNumId w:val="18"/>
  </w:num>
  <w:num w:numId="6">
    <w:abstractNumId w:val="22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11"/>
  </w:num>
  <w:num w:numId="14">
    <w:abstractNumId w:val="8"/>
  </w:num>
  <w:num w:numId="15">
    <w:abstractNumId w:val="19"/>
  </w:num>
  <w:num w:numId="16">
    <w:abstractNumId w:val="10"/>
  </w:num>
  <w:num w:numId="17">
    <w:abstractNumId w:val="4"/>
  </w:num>
  <w:num w:numId="18">
    <w:abstractNumId w:val="9"/>
  </w:num>
  <w:num w:numId="19">
    <w:abstractNumId w:val="15"/>
  </w:num>
  <w:num w:numId="20">
    <w:abstractNumId w:val="16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</w:num>
  <w:num w:numId="24">
    <w:abstractNumId w:val="2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15DB"/>
    <w:rsid w:val="00016131"/>
    <w:rsid w:val="00024338"/>
    <w:rsid w:val="00027702"/>
    <w:rsid w:val="00034946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943BF"/>
    <w:rsid w:val="000A5E2D"/>
    <w:rsid w:val="000E494F"/>
    <w:rsid w:val="000E532F"/>
    <w:rsid w:val="000E6EA7"/>
    <w:rsid w:val="001248BE"/>
    <w:rsid w:val="00134C58"/>
    <w:rsid w:val="00147D8A"/>
    <w:rsid w:val="001510E9"/>
    <w:rsid w:val="0015630B"/>
    <w:rsid w:val="0017625F"/>
    <w:rsid w:val="00190FDA"/>
    <w:rsid w:val="00193E4B"/>
    <w:rsid w:val="001957A4"/>
    <w:rsid w:val="00196928"/>
    <w:rsid w:val="001976E7"/>
    <w:rsid w:val="001B00CA"/>
    <w:rsid w:val="001C6B8B"/>
    <w:rsid w:val="001D0D91"/>
    <w:rsid w:val="001E177B"/>
    <w:rsid w:val="00213EAA"/>
    <w:rsid w:val="002256CC"/>
    <w:rsid w:val="0023691D"/>
    <w:rsid w:val="00241424"/>
    <w:rsid w:val="0025114C"/>
    <w:rsid w:val="00270DD5"/>
    <w:rsid w:val="0027273B"/>
    <w:rsid w:val="002730AA"/>
    <w:rsid w:val="00277833"/>
    <w:rsid w:val="002868AD"/>
    <w:rsid w:val="00286DDB"/>
    <w:rsid w:val="002A7FD3"/>
    <w:rsid w:val="002B6B03"/>
    <w:rsid w:val="002C1485"/>
    <w:rsid w:val="002C6AC0"/>
    <w:rsid w:val="002F27CA"/>
    <w:rsid w:val="002F42E7"/>
    <w:rsid w:val="003025F1"/>
    <w:rsid w:val="00312625"/>
    <w:rsid w:val="003349A0"/>
    <w:rsid w:val="003358B3"/>
    <w:rsid w:val="00340BB7"/>
    <w:rsid w:val="00346BC7"/>
    <w:rsid w:val="00353E4D"/>
    <w:rsid w:val="003606FD"/>
    <w:rsid w:val="00360B4D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16D86"/>
    <w:rsid w:val="004210F6"/>
    <w:rsid w:val="00422627"/>
    <w:rsid w:val="004254EE"/>
    <w:rsid w:val="004452F2"/>
    <w:rsid w:val="00446410"/>
    <w:rsid w:val="00453CA4"/>
    <w:rsid w:val="00460E19"/>
    <w:rsid w:val="0046113A"/>
    <w:rsid w:val="004616E5"/>
    <w:rsid w:val="00467E8E"/>
    <w:rsid w:val="00471AA9"/>
    <w:rsid w:val="004757E6"/>
    <w:rsid w:val="004766ED"/>
    <w:rsid w:val="00497068"/>
    <w:rsid w:val="004B0789"/>
    <w:rsid w:val="004C0C23"/>
    <w:rsid w:val="004C4F81"/>
    <w:rsid w:val="004C5ADC"/>
    <w:rsid w:val="004D0809"/>
    <w:rsid w:val="004D7BAC"/>
    <w:rsid w:val="004E19BB"/>
    <w:rsid w:val="004E665D"/>
    <w:rsid w:val="004F4710"/>
    <w:rsid w:val="00502A78"/>
    <w:rsid w:val="0050735A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D3F6F"/>
    <w:rsid w:val="005D52F9"/>
    <w:rsid w:val="005E7F32"/>
    <w:rsid w:val="006001FA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29F2"/>
    <w:rsid w:val="006810D8"/>
    <w:rsid w:val="006A7D51"/>
    <w:rsid w:val="006B01AC"/>
    <w:rsid w:val="006B13C8"/>
    <w:rsid w:val="006C38CD"/>
    <w:rsid w:val="006D04FB"/>
    <w:rsid w:val="006D0EED"/>
    <w:rsid w:val="006E4384"/>
    <w:rsid w:val="006F3FC0"/>
    <w:rsid w:val="00702E43"/>
    <w:rsid w:val="007079C8"/>
    <w:rsid w:val="00714254"/>
    <w:rsid w:val="0071580A"/>
    <w:rsid w:val="00733200"/>
    <w:rsid w:val="00750E5D"/>
    <w:rsid w:val="00760400"/>
    <w:rsid w:val="00764AF4"/>
    <w:rsid w:val="00790B8C"/>
    <w:rsid w:val="007A5892"/>
    <w:rsid w:val="007B2F61"/>
    <w:rsid w:val="007C4A6F"/>
    <w:rsid w:val="007C4F57"/>
    <w:rsid w:val="007D37FF"/>
    <w:rsid w:val="007D7773"/>
    <w:rsid w:val="007E26BB"/>
    <w:rsid w:val="007E3DB6"/>
    <w:rsid w:val="007E682E"/>
    <w:rsid w:val="007E6837"/>
    <w:rsid w:val="007E7FC1"/>
    <w:rsid w:val="00800BC7"/>
    <w:rsid w:val="00805C27"/>
    <w:rsid w:val="008069D4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87AEA"/>
    <w:rsid w:val="008B0C41"/>
    <w:rsid w:val="008B5C37"/>
    <w:rsid w:val="008B67C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4A2"/>
    <w:rsid w:val="00957512"/>
    <w:rsid w:val="00977449"/>
    <w:rsid w:val="00991301"/>
    <w:rsid w:val="009A534F"/>
    <w:rsid w:val="009E5CA1"/>
    <w:rsid w:val="009E717D"/>
    <w:rsid w:val="00A01BE2"/>
    <w:rsid w:val="00A271AE"/>
    <w:rsid w:val="00A66D6C"/>
    <w:rsid w:val="00A74A55"/>
    <w:rsid w:val="00A85672"/>
    <w:rsid w:val="00A9626F"/>
    <w:rsid w:val="00A97129"/>
    <w:rsid w:val="00AB15CE"/>
    <w:rsid w:val="00AC73A6"/>
    <w:rsid w:val="00AC7895"/>
    <w:rsid w:val="00AE5F07"/>
    <w:rsid w:val="00B05F43"/>
    <w:rsid w:val="00B13659"/>
    <w:rsid w:val="00B145F1"/>
    <w:rsid w:val="00B205EC"/>
    <w:rsid w:val="00B21BD9"/>
    <w:rsid w:val="00B222C7"/>
    <w:rsid w:val="00B409DD"/>
    <w:rsid w:val="00B42CD8"/>
    <w:rsid w:val="00B65A45"/>
    <w:rsid w:val="00B65F4B"/>
    <w:rsid w:val="00B72C41"/>
    <w:rsid w:val="00B73A88"/>
    <w:rsid w:val="00B8107E"/>
    <w:rsid w:val="00B864B2"/>
    <w:rsid w:val="00BA08C1"/>
    <w:rsid w:val="00BB17A9"/>
    <w:rsid w:val="00BB222F"/>
    <w:rsid w:val="00BC389A"/>
    <w:rsid w:val="00BD4535"/>
    <w:rsid w:val="00BD68FF"/>
    <w:rsid w:val="00BF1CB7"/>
    <w:rsid w:val="00BF48FB"/>
    <w:rsid w:val="00C01CA4"/>
    <w:rsid w:val="00C03AED"/>
    <w:rsid w:val="00C106CA"/>
    <w:rsid w:val="00C17D8D"/>
    <w:rsid w:val="00C3422D"/>
    <w:rsid w:val="00C420D7"/>
    <w:rsid w:val="00C4692D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51F8"/>
    <w:rsid w:val="00D73E22"/>
    <w:rsid w:val="00D75DB1"/>
    <w:rsid w:val="00D840B7"/>
    <w:rsid w:val="00D84865"/>
    <w:rsid w:val="00D86395"/>
    <w:rsid w:val="00DB209F"/>
    <w:rsid w:val="00DD1534"/>
    <w:rsid w:val="00DD2674"/>
    <w:rsid w:val="00DD2EBC"/>
    <w:rsid w:val="00DE0129"/>
    <w:rsid w:val="00DF1A77"/>
    <w:rsid w:val="00E20B92"/>
    <w:rsid w:val="00E25A5E"/>
    <w:rsid w:val="00E452E8"/>
    <w:rsid w:val="00E51190"/>
    <w:rsid w:val="00E61398"/>
    <w:rsid w:val="00E647DC"/>
    <w:rsid w:val="00E74F2F"/>
    <w:rsid w:val="00E766EF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13B6"/>
    <w:rsid w:val="00F95498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6131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1713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2011-11-28T06:52:00Z</cp:lastPrinted>
  <dcterms:created xsi:type="dcterms:W3CDTF">2014-05-06T20:40:00Z</dcterms:created>
  <dcterms:modified xsi:type="dcterms:W3CDTF">2014-05-06T20:40:00Z</dcterms:modified>
</cp:coreProperties>
</file>