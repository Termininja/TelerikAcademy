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D22" w:rsidRDefault="000A2EEA" w:rsidP="000A2EEA">
      <w:pPr>
        <w:pStyle w:val="Heading2"/>
        <w:numPr>
          <w:ilvl w:val="1"/>
          <w:numId w:val="22"/>
        </w:numPr>
        <w:suppressAutoHyphens/>
        <w:jc w:val="center"/>
      </w:pPr>
      <w:r>
        <w:t xml:space="preserve">Problem 5 – </w:t>
      </w:r>
      <w:r w:rsidR="00725D22">
        <w:t xml:space="preserve">Na Baba </w:t>
      </w:r>
      <w:r w:rsidR="00B311DC">
        <w:t>m</w:t>
      </w:r>
      <w:r w:rsidR="00725D22">
        <w:t>i Smetalnika</w:t>
      </w:r>
    </w:p>
    <w:p w:rsidR="000A2EEA" w:rsidRDefault="000A2EEA" w:rsidP="000A2EEA">
      <w:pPr>
        <w:pStyle w:val="Heading2"/>
        <w:numPr>
          <w:ilvl w:val="1"/>
          <w:numId w:val="22"/>
        </w:numPr>
        <w:suppressAutoHyphens/>
        <w:jc w:val="center"/>
      </w:pPr>
    </w:p>
    <w:p w:rsidR="00725D22" w:rsidRDefault="0072562E" w:rsidP="00725D22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1765300" cy="1765300"/>
            <wp:effectExtent l="19050" t="0" r="6350" b="0"/>
            <wp:docPr id="2" name="Picture 2" descr="smet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metal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>
            <wp:extent cx="1289050" cy="1619250"/>
            <wp:effectExtent l="19050" t="0" r="6350" b="0"/>
            <wp:docPr id="3" name="Picture 3" descr="babaToch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baTochik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51" w:rsidRDefault="00B33751" w:rsidP="00725D22">
      <w:pPr>
        <w:pStyle w:val="Heading3"/>
        <w:numPr>
          <w:ilvl w:val="2"/>
          <w:numId w:val="22"/>
        </w:numPr>
        <w:suppressAutoHyphens/>
        <w:spacing w:before="120"/>
        <w:jc w:val="left"/>
        <w:rPr>
          <w:rFonts w:cs="Times New Roman"/>
          <w:b w:val="0"/>
          <w:bCs w:val="0"/>
          <w:szCs w:val="24"/>
        </w:rPr>
      </w:pPr>
    </w:p>
    <w:p w:rsidR="001D3EAB" w:rsidRDefault="001D3EAB" w:rsidP="001D3EAB">
      <w:pPr>
        <w:pStyle w:val="Heading3"/>
        <w:suppressAutoHyphens/>
        <w:spacing w:before="120"/>
        <w:rPr>
          <w:rFonts w:cs="Times New Roman"/>
          <w:b w:val="0"/>
          <w:bCs w:val="0"/>
          <w:szCs w:val="24"/>
        </w:rPr>
      </w:pPr>
      <w:r>
        <w:rPr>
          <w:rFonts w:cs="Times New Roman"/>
          <w:b w:val="0"/>
          <w:bCs w:val="0"/>
          <w:szCs w:val="24"/>
        </w:rPr>
        <w:t xml:space="preserve">See this </w:t>
      </w:r>
      <w:r w:rsidRPr="006154CF">
        <w:rPr>
          <w:rFonts w:cs="Times New Roman"/>
          <w:b w:val="0"/>
          <w:bCs w:val="0"/>
          <w:szCs w:val="24"/>
        </w:rPr>
        <w:t>mad</w:t>
      </w:r>
      <w:r w:rsidRPr="00384EF7">
        <w:rPr>
          <w:rFonts w:cs="Times New Roman"/>
          <w:bCs w:val="0"/>
          <w:szCs w:val="24"/>
        </w:rPr>
        <w:t xml:space="preserve"> baba</w:t>
      </w:r>
      <w:r>
        <w:rPr>
          <w:rFonts w:cs="Times New Roman"/>
          <w:b w:val="0"/>
          <w:bCs w:val="0"/>
          <w:szCs w:val="24"/>
        </w:rPr>
        <w:t xml:space="preserve">? She is crazy I tell you! But this is life and you are going to be stuck with her for all the </w:t>
      </w:r>
      <w:r w:rsidRPr="00384EF7">
        <w:rPr>
          <w:rFonts w:cs="Times New Roman"/>
          <w:bCs w:val="0"/>
          <w:szCs w:val="24"/>
        </w:rPr>
        <w:t>lqto</w:t>
      </w:r>
      <w:r>
        <w:rPr>
          <w:rFonts w:cs="Times New Roman"/>
          <w:b w:val="0"/>
          <w:bCs w:val="0"/>
          <w:szCs w:val="24"/>
        </w:rPr>
        <w:t>, so better pay attention!</w:t>
      </w:r>
    </w:p>
    <w:p w:rsidR="001D3EAB" w:rsidRDefault="001D3EAB" w:rsidP="001D3EAB">
      <w:r>
        <w:t xml:space="preserve">The baba has very </w:t>
      </w:r>
      <w:r w:rsidRPr="00FD3891">
        <w:rPr>
          <w:b/>
        </w:rPr>
        <w:t>izbuhliva</w:t>
      </w:r>
      <w:r>
        <w:t xml:space="preserve"> personality</w:t>
      </w:r>
      <w:r w:rsidR="0081396B">
        <w:t>,</w:t>
      </w:r>
      <w:r>
        <w:t xml:space="preserve"> so every time you mess up something she smacks your head with her </w:t>
      </w:r>
      <w:r w:rsidRPr="00246844">
        <w:rPr>
          <w:b/>
        </w:rPr>
        <w:t>tochilka</w:t>
      </w:r>
      <w:r>
        <w:t xml:space="preserve">. She mainly spends her </w:t>
      </w:r>
      <w:r w:rsidRPr="00190FDE">
        <w:rPr>
          <w:b/>
        </w:rPr>
        <w:t>vreme</w:t>
      </w:r>
      <w:r>
        <w:t xml:space="preserve"> in </w:t>
      </w:r>
      <w:r w:rsidRPr="00190FDE">
        <w:rPr>
          <w:b/>
        </w:rPr>
        <w:t>pletene</w:t>
      </w:r>
      <w:r w:rsidR="00190FDE">
        <w:t xml:space="preserve"> of sweaters</w:t>
      </w:r>
      <w:r w:rsidR="0049705F">
        <w:t>, which</w:t>
      </w:r>
      <w:r>
        <w:t xml:space="preserve"> she sells to important </w:t>
      </w:r>
      <w:r w:rsidRPr="00461582">
        <w:rPr>
          <w:b/>
        </w:rPr>
        <w:t>klienti</w:t>
      </w:r>
      <w:r>
        <w:t xml:space="preserve"> on the </w:t>
      </w:r>
      <w:r w:rsidRPr="00461582">
        <w:rPr>
          <w:b/>
        </w:rPr>
        <w:t>selski</w:t>
      </w:r>
      <w:r>
        <w:t xml:space="preserve"> market.</w:t>
      </w:r>
    </w:p>
    <w:p w:rsidR="001D3EAB" w:rsidRDefault="001D3EAB" w:rsidP="001D3EAB">
      <w:r>
        <w:t xml:space="preserve">Every sweater has a different </w:t>
      </w:r>
      <w:r w:rsidRPr="009A32C3">
        <w:rPr>
          <w:b/>
        </w:rPr>
        <w:t>sharka</w:t>
      </w:r>
      <w:r>
        <w:t xml:space="preserve">, so she needs to </w:t>
      </w:r>
      <w:r w:rsidRPr="005F6D6A">
        <w:rPr>
          <w:b/>
        </w:rPr>
        <w:t>calculate</w:t>
      </w:r>
      <w:r>
        <w:t xml:space="preserve"> how many </w:t>
      </w:r>
      <w:r w:rsidRPr="009A32C3">
        <w:rPr>
          <w:b/>
        </w:rPr>
        <w:t>reda</w:t>
      </w:r>
      <w:r>
        <w:t xml:space="preserve"> to use of one </w:t>
      </w:r>
      <w:r w:rsidRPr="009A32C3">
        <w:rPr>
          <w:b/>
        </w:rPr>
        <w:t>prejda</w:t>
      </w:r>
      <w:r>
        <w:t xml:space="preserve"> and how many of some other kind. She figured</w:t>
      </w:r>
      <w:r w:rsidR="0081396B">
        <w:t xml:space="preserve"> out</w:t>
      </w:r>
      <w:r>
        <w:t xml:space="preserve"> a </w:t>
      </w:r>
      <w:r w:rsidRPr="005F6D6A">
        <w:rPr>
          <w:b/>
        </w:rPr>
        <w:t>formula</w:t>
      </w:r>
      <w:r>
        <w:t xml:space="preserve"> that helps her to </w:t>
      </w:r>
      <w:r w:rsidRPr="009A32C3">
        <w:rPr>
          <w:b/>
        </w:rPr>
        <w:t>izchisli</w:t>
      </w:r>
      <w:r>
        <w:t xml:space="preserve"> the right amount of rows and </w:t>
      </w:r>
      <w:r w:rsidRPr="009A32C3">
        <w:rPr>
          <w:b/>
        </w:rPr>
        <w:t>brimki</w:t>
      </w:r>
      <w:r>
        <w:t>.</w:t>
      </w:r>
    </w:p>
    <w:p w:rsidR="00EE0877" w:rsidRDefault="00EE0877" w:rsidP="001D3EAB">
      <w:r w:rsidRPr="005F6D6A">
        <w:rPr>
          <w:b/>
        </w:rPr>
        <w:t>The formula is as follows</w:t>
      </w:r>
      <w:r>
        <w:t xml:space="preserve">: She uses a different </w:t>
      </w:r>
      <w:r w:rsidRPr="005F6D6A">
        <w:rPr>
          <w:b/>
        </w:rPr>
        <w:t>smetalo</w:t>
      </w:r>
      <w:r>
        <w:t xml:space="preserve"> for every sweater, and every </w:t>
      </w:r>
      <w:r w:rsidRPr="00DF439A">
        <w:rPr>
          <w:b/>
        </w:rPr>
        <w:t>smetalo</w:t>
      </w:r>
      <w:r>
        <w:t xml:space="preserve"> has different number of </w:t>
      </w:r>
      <w:r w:rsidRPr="005F6D6A">
        <w:rPr>
          <w:b/>
        </w:rPr>
        <w:t>topchenca</w:t>
      </w:r>
      <w:r>
        <w:t xml:space="preserve">. As she </w:t>
      </w:r>
      <w:r w:rsidRPr="00DF439A">
        <w:rPr>
          <w:b/>
        </w:rPr>
        <w:t>plete</w:t>
      </w:r>
      <w:r w:rsidR="0081396B">
        <w:t>,</w:t>
      </w:r>
      <w:r>
        <w:t xml:space="preserve"> she moves the </w:t>
      </w:r>
      <w:r w:rsidRPr="00DF439A">
        <w:rPr>
          <w:b/>
        </w:rPr>
        <w:t>topchenca</w:t>
      </w:r>
      <w:r>
        <w:t xml:space="preserve"> to the </w:t>
      </w:r>
      <w:r w:rsidRPr="005F6D6A">
        <w:rPr>
          <w:b/>
        </w:rPr>
        <w:t>left</w:t>
      </w:r>
      <w:r>
        <w:t xml:space="preserve"> or </w:t>
      </w:r>
      <w:r w:rsidRPr="005F6D6A">
        <w:rPr>
          <w:b/>
        </w:rPr>
        <w:t>right</w:t>
      </w:r>
      <w:r>
        <w:t xml:space="preserve"> side of the </w:t>
      </w:r>
      <w:r w:rsidRPr="00DF439A">
        <w:rPr>
          <w:b/>
        </w:rPr>
        <w:t>smetaloto</w:t>
      </w:r>
      <w:r>
        <w:t xml:space="preserve">. If she makes a mistake she </w:t>
      </w:r>
      <w:r w:rsidRPr="005F6D6A">
        <w:rPr>
          <w:b/>
        </w:rPr>
        <w:t>resets</w:t>
      </w:r>
      <w:r>
        <w:t xml:space="preserve"> the </w:t>
      </w:r>
      <w:r w:rsidRPr="00DF439A">
        <w:rPr>
          <w:b/>
        </w:rPr>
        <w:t>smetaloto</w:t>
      </w:r>
      <w:r>
        <w:t xml:space="preserve"> by placing all the </w:t>
      </w:r>
      <w:r w:rsidRPr="00DF439A">
        <w:rPr>
          <w:b/>
        </w:rPr>
        <w:t>topchenca</w:t>
      </w:r>
      <w:r>
        <w:t xml:space="preserve"> on the left most side.</w:t>
      </w:r>
    </w:p>
    <w:p w:rsidR="001026A5" w:rsidRDefault="009B4A0B" w:rsidP="001D3EAB">
      <w:r>
        <w:t xml:space="preserve">Once she is done she </w:t>
      </w:r>
      <w:r w:rsidRPr="00C6368C">
        <w:rPr>
          <w:b/>
        </w:rPr>
        <w:t>izchislqva</w:t>
      </w:r>
      <w:r>
        <w:t xml:space="preserve"> the </w:t>
      </w:r>
      <w:r w:rsidRPr="00636586">
        <w:rPr>
          <w:b/>
        </w:rPr>
        <w:t>sum</w:t>
      </w:r>
      <w:r>
        <w:t xml:space="preserve"> of all the lines and then multiplies them by the </w:t>
      </w:r>
      <w:r w:rsidRPr="00636586">
        <w:rPr>
          <w:b/>
        </w:rPr>
        <w:t>broikata</w:t>
      </w:r>
      <w:r>
        <w:t xml:space="preserve"> of all columns that don’t have any </w:t>
      </w:r>
      <w:r w:rsidRPr="00047ABC">
        <w:rPr>
          <w:b/>
        </w:rPr>
        <w:t>topchenca</w:t>
      </w:r>
      <w:r>
        <w:t xml:space="preserve"> in them.</w:t>
      </w:r>
    </w:p>
    <w:p w:rsidR="00611314" w:rsidRDefault="00611314" w:rsidP="001D3EAB">
      <w:r>
        <w:t xml:space="preserve">Since you are spending the summer with her, she put you in charge of the </w:t>
      </w:r>
      <w:r w:rsidRPr="000C5D3E">
        <w:rPr>
          <w:b/>
        </w:rPr>
        <w:t>smetaloto</w:t>
      </w:r>
      <w:r>
        <w:t xml:space="preserve">, but be </w:t>
      </w:r>
      <w:r w:rsidRPr="000C5D3E">
        <w:rPr>
          <w:b/>
        </w:rPr>
        <w:t>vnimatelen</w:t>
      </w:r>
      <w:r>
        <w:t xml:space="preserve">, because if you </w:t>
      </w:r>
      <w:r w:rsidRPr="000C5D3E">
        <w:rPr>
          <w:b/>
        </w:rPr>
        <w:t>opleskash</w:t>
      </w:r>
      <w:r>
        <w:t xml:space="preserve"> the formula she will mess up the sweater and you will get smacked. Every time she smacks your head some </w:t>
      </w:r>
      <w:r w:rsidRPr="000C5D3E">
        <w:rPr>
          <w:b/>
        </w:rPr>
        <w:t>mozuchni</w:t>
      </w:r>
      <w:r>
        <w:t xml:space="preserve"> cells are dying and you </w:t>
      </w:r>
      <w:r w:rsidR="000C5D3E" w:rsidRPr="000C5D3E">
        <w:rPr>
          <w:b/>
        </w:rPr>
        <w:t>lose</w:t>
      </w:r>
      <w:r w:rsidR="00623986">
        <w:t xml:space="preserve"> a</w:t>
      </w:r>
      <w:r>
        <w:t xml:space="preserve"> part of your </w:t>
      </w:r>
      <w:r w:rsidRPr="00CA0FE4">
        <w:rPr>
          <w:b/>
        </w:rPr>
        <w:t>genialnost</w:t>
      </w:r>
      <w:r>
        <w:t>.</w:t>
      </w:r>
    </w:p>
    <w:p w:rsidR="00611314" w:rsidRDefault="00611314" w:rsidP="001D3EAB">
      <w:r>
        <w:t xml:space="preserve">Quick! Use what </w:t>
      </w:r>
      <w:r w:rsidRPr="00C630D1">
        <w:rPr>
          <w:b/>
        </w:rPr>
        <w:t>mozuk</w:t>
      </w:r>
      <w:r>
        <w:t xml:space="preserve"> you have left to create a computer program, that can do your </w:t>
      </w:r>
      <w:r w:rsidRPr="00C630D1">
        <w:rPr>
          <w:b/>
        </w:rPr>
        <w:t>rabota</w:t>
      </w:r>
      <w:r>
        <w:t xml:space="preserve"> for you, before you get so </w:t>
      </w:r>
      <w:r w:rsidRPr="00C630D1">
        <w:rPr>
          <w:b/>
        </w:rPr>
        <w:t>tup</w:t>
      </w:r>
      <w:r>
        <w:t xml:space="preserve"> that you cannot think straight from getting smacked on the head by this </w:t>
      </w:r>
      <w:r w:rsidRPr="00755A61">
        <w:rPr>
          <w:b/>
        </w:rPr>
        <w:t>luda</w:t>
      </w:r>
      <w:r>
        <w:t xml:space="preserve"> baba!</w:t>
      </w:r>
    </w:p>
    <w:p w:rsidR="00611314" w:rsidRDefault="00611314" w:rsidP="001D3EAB">
      <w:r w:rsidRPr="00636586">
        <w:rPr>
          <w:b/>
        </w:rPr>
        <w:t>How the smetalnika works</w:t>
      </w:r>
      <w:r>
        <w:t>:</w:t>
      </w:r>
    </w:p>
    <w:p w:rsidR="00611314" w:rsidRDefault="00611314" w:rsidP="001D3EAB">
      <w:r>
        <w:t xml:space="preserve">You need to know how </w:t>
      </w:r>
      <w:r w:rsidRPr="00636586">
        <w:t>wide</w:t>
      </w:r>
      <w:r>
        <w:t xml:space="preserve"> </w:t>
      </w:r>
      <w:r w:rsidR="00AD65A7">
        <w:t xml:space="preserve">it needs to be, so that it can calculate the </w:t>
      </w:r>
      <w:r w:rsidR="00AD65A7" w:rsidRPr="005C06FC">
        <w:rPr>
          <w:b/>
        </w:rPr>
        <w:t>sharkata</w:t>
      </w:r>
      <w:r w:rsidR="00AD65A7">
        <w:t xml:space="preserve"> for the current sweater. Listen to the </w:t>
      </w:r>
      <w:r w:rsidR="00AD65A7" w:rsidRPr="005C06FC">
        <w:rPr>
          <w:b/>
        </w:rPr>
        <w:t>babata</w:t>
      </w:r>
      <w:r w:rsidR="00AD65A7">
        <w:t xml:space="preserve">, she will tell you the </w:t>
      </w:r>
      <w:r w:rsidR="00AD65A7" w:rsidRPr="00636586">
        <w:rPr>
          <w:b/>
        </w:rPr>
        <w:t>width</w:t>
      </w:r>
      <w:r w:rsidR="00AD65A7">
        <w:t xml:space="preserve"> at the beginning. After that she will give you </w:t>
      </w:r>
      <w:r w:rsidR="00AD65A7" w:rsidRPr="00636586">
        <w:rPr>
          <w:b/>
        </w:rPr>
        <w:t>8</w:t>
      </w:r>
      <w:r w:rsidR="004413EF">
        <w:rPr>
          <w:b/>
        </w:rPr>
        <w:t xml:space="preserve"> positive</w:t>
      </w:r>
      <w:r w:rsidR="00AD65A7" w:rsidRPr="00636586">
        <w:rPr>
          <w:b/>
        </w:rPr>
        <w:t xml:space="preserve"> numbers</w:t>
      </w:r>
      <w:r w:rsidR="00AD65A7">
        <w:t xml:space="preserve"> that you have to magically </w:t>
      </w:r>
      <w:r w:rsidR="00AD65A7" w:rsidRPr="005C06FC">
        <w:rPr>
          <w:b/>
        </w:rPr>
        <w:t>preobrazuvash</w:t>
      </w:r>
      <w:r w:rsidR="00AD65A7">
        <w:t xml:space="preserve"> into bitwise data and use the bits as </w:t>
      </w:r>
      <w:r w:rsidR="00AD65A7" w:rsidRPr="005C06FC">
        <w:rPr>
          <w:b/>
        </w:rPr>
        <w:t>topchenca</w:t>
      </w:r>
      <w:r w:rsidR="00AD65A7">
        <w:t xml:space="preserve"> for your </w:t>
      </w:r>
      <w:r w:rsidR="00AD65A7" w:rsidRPr="005C06FC">
        <w:rPr>
          <w:b/>
        </w:rPr>
        <w:t>smetalnik</w:t>
      </w:r>
      <w:r w:rsidR="00AD65A7">
        <w:t>.</w:t>
      </w:r>
    </w:p>
    <w:p w:rsidR="00AD65A7" w:rsidRDefault="00AD65A7" w:rsidP="001D3EAB">
      <w:r>
        <w:lastRenderedPageBreak/>
        <w:t xml:space="preserve">After this is done she will start giving you </w:t>
      </w:r>
      <w:r w:rsidRPr="001B13E6">
        <w:rPr>
          <w:b/>
        </w:rPr>
        <w:t>commands</w:t>
      </w:r>
      <w:r>
        <w:t>: Whenever she makes a mistake she will tell you to “</w:t>
      </w:r>
      <w:r w:rsidRPr="001B13E6">
        <w:rPr>
          <w:b/>
        </w:rPr>
        <w:t>reset</w:t>
      </w:r>
      <w:r>
        <w:t xml:space="preserve">” the </w:t>
      </w:r>
      <w:r w:rsidRPr="00A96691">
        <w:rPr>
          <w:b/>
        </w:rPr>
        <w:t>smetaloto</w:t>
      </w:r>
      <w:r>
        <w:t xml:space="preserve">, so she can start over. Then you must </w:t>
      </w:r>
      <w:r w:rsidRPr="005D56B7">
        <w:rPr>
          <w:b/>
        </w:rPr>
        <w:t>burzo</w:t>
      </w:r>
      <w:r>
        <w:t xml:space="preserve"> put all the </w:t>
      </w:r>
      <w:r w:rsidRPr="005D56B7">
        <w:rPr>
          <w:b/>
        </w:rPr>
        <w:t>topchenca</w:t>
      </w:r>
      <w:r>
        <w:t xml:space="preserve"> to the left most corner. When she tells you to slide “</w:t>
      </w:r>
      <w:r w:rsidRPr="001B13E6">
        <w:rPr>
          <w:b/>
        </w:rPr>
        <w:t>right</w:t>
      </w:r>
      <w:r>
        <w:t>” or “</w:t>
      </w:r>
      <w:r w:rsidRPr="001B13E6">
        <w:rPr>
          <w:b/>
        </w:rPr>
        <w:t>left</w:t>
      </w:r>
      <w:r>
        <w:t xml:space="preserve">”, this means that you need to put your </w:t>
      </w:r>
      <w:r w:rsidRPr="003A72CF">
        <w:rPr>
          <w:b/>
        </w:rPr>
        <w:t>prust</w:t>
      </w:r>
      <w:r>
        <w:t xml:space="preserve"> on a selected line and position and to </w:t>
      </w:r>
      <w:r w:rsidR="000539F8">
        <w:t>slide</w:t>
      </w:r>
      <w:r>
        <w:t xml:space="preserve"> all the </w:t>
      </w:r>
      <w:r w:rsidRPr="003A72CF">
        <w:rPr>
          <w:b/>
        </w:rPr>
        <w:t>topchenca</w:t>
      </w:r>
      <w:r>
        <w:t xml:space="preserve"> to the left or to the right</w:t>
      </w:r>
      <w:r w:rsidR="000539F8">
        <w:t xml:space="preserve"> most corner of the </w:t>
      </w:r>
      <w:r w:rsidR="000539F8" w:rsidRPr="003A72CF">
        <w:rPr>
          <w:b/>
        </w:rPr>
        <w:t>smetaloto</w:t>
      </w:r>
      <w:r>
        <w:t>.</w:t>
      </w:r>
    </w:p>
    <w:p w:rsidR="001D3EAB" w:rsidRPr="001D3EAB" w:rsidRDefault="00AD65A7" w:rsidP="001D3EAB">
      <w:r>
        <w:t xml:space="preserve">Once she is </w:t>
      </w:r>
      <w:r w:rsidRPr="003A72CF">
        <w:rPr>
          <w:b/>
        </w:rPr>
        <w:t>gotova</w:t>
      </w:r>
      <w:r>
        <w:t xml:space="preserve"> she will tell you to “</w:t>
      </w:r>
      <w:r w:rsidRPr="001B13E6">
        <w:rPr>
          <w:b/>
        </w:rPr>
        <w:t>stop</w:t>
      </w:r>
      <w:r>
        <w:t>” and tell her the result. You better do it fast or that brain cells killing smack is coming right at you!</w:t>
      </w:r>
    </w:p>
    <w:p w:rsidR="000A2EEA" w:rsidRDefault="000A2EEA" w:rsidP="000A2EEA">
      <w:pPr>
        <w:pStyle w:val="Heading3"/>
        <w:numPr>
          <w:ilvl w:val="2"/>
          <w:numId w:val="22"/>
        </w:numPr>
        <w:suppressAutoHyphens/>
        <w:spacing w:before="120"/>
        <w:rPr>
          <w:rFonts w:cs="Times New Roman"/>
          <w:b w:val="0"/>
          <w:bCs w:val="0"/>
          <w:szCs w:val="24"/>
        </w:rPr>
      </w:pPr>
      <w:r>
        <w:t>Input</w:t>
      </w:r>
    </w:p>
    <w:p w:rsidR="00956995" w:rsidRDefault="000A2EEA" w:rsidP="00956995">
      <w:pPr>
        <w:pStyle w:val="Heading3"/>
        <w:numPr>
          <w:ilvl w:val="2"/>
          <w:numId w:val="22"/>
        </w:numPr>
        <w:suppressAutoHyphens/>
        <w:spacing w:before="0" w:after="0"/>
        <w:rPr>
          <w:rFonts w:cs="Times New Roman"/>
          <w:b w:val="0"/>
          <w:bCs w:val="0"/>
          <w:szCs w:val="24"/>
        </w:rPr>
      </w:pPr>
      <w:r>
        <w:rPr>
          <w:rFonts w:cs="Times New Roman"/>
          <w:b w:val="0"/>
          <w:bCs w:val="0"/>
          <w:szCs w:val="24"/>
        </w:rPr>
        <w:t>The input data should be red from the console.</w:t>
      </w:r>
    </w:p>
    <w:p w:rsidR="003A72CF" w:rsidRDefault="00D96824" w:rsidP="00D96824">
      <w:r>
        <w:t xml:space="preserve">On the first line you will be given the </w:t>
      </w:r>
      <w:r w:rsidRPr="001B13E6">
        <w:rPr>
          <w:b/>
        </w:rPr>
        <w:t>width</w:t>
      </w:r>
      <w:r>
        <w:t xml:space="preserve"> of the smetaloto. </w:t>
      </w:r>
    </w:p>
    <w:p w:rsidR="003A72CF" w:rsidRDefault="00D96824" w:rsidP="00D96824">
      <w:r>
        <w:t xml:space="preserve">On the next </w:t>
      </w:r>
      <w:r w:rsidRPr="001B13E6">
        <w:rPr>
          <w:b/>
        </w:rPr>
        <w:t>8 lines</w:t>
      </w:r>
      <w:r>
        <w:t xml:space="preserve"> you will be given 8 numbers, one number on each line, so you can use them to understand where to put your </w:t>
      </w:r>
      <w:r w:rsidRPr="003A72CF">
        <w:rPr>
          <w:b/>
        </w:rPr>
        <w:t>topchenca</w:t>
      </w:r>
      <w:r>
        <w:t xml:space="preserve">. </w:t>
      </w:r>
    </w:p>
    <w:p w:rsidR="007D3E5D" w:rsidRDefault="00D96824" w:rsidP="00D96824">
      <w:r>
        <w:t>After that you will receive a random number of commands</w:t>
      </w:r>
      <w:r w:rsidR="004413EF">
        <w:t xml:space="preserve"> -</w:t>
      </w:r>
      <w:r>
        <w:t xml:space="preserve"> “</w:t>
      </w:r>
      <w:r w:rsidRPr="00496685">
        <w:rPr>
          <w:b/>
        </w:rPr>
        <w:t>reset</w:t>
      </w:r>
      <w:r>
        <w:t>”, “</w:t>
      </w:r>
      <w:r w:rsidRPr="00496685">
        <w:rPr>
          <w:b/>
        </w:rPr>
        <w:t>right</w:t>
      </w:r>
      <w:r>
        <w:t>”</w:t>
      </w:r>
      <w:r w:rsidR="00496685">
        <w:t xml:space="preserve"> and</w:t>
      </w:r>
      <w:r>
        <w:t xml:space="preserve"> “</w:t>
      </w:r>
      <w:r w:rsidRPr="00496685">
        <w:rPr>
          <w:b/>
        </w:rPr>
        <w:t>left</w:t>
      </w:r>
      <w:r>
        <w:t>”.</w:t>
      </w:r>
      <w:r w:rsidR="004413EF">
        <w:t xml:space="preserve"> If there is no </w:t>
      </w:r>
      <w:r w:rsidR="004413EF" w:rsidRPr="003A72CF">
        <w:rPr>
          <w:b/>
        </w:rPr>
        <w:t>topchence</w:t>
      </w:r>
      <w:r w:rsidR="004413EF">
        <w:t xml:space="preserve"> where she tells you to slide your finger, you must do it either way, since she is a little </w:t>
      </w:r>
      <w:r w:rsidR="004413EF" w:rsidRPr="00DD1CF1">
        <w:rPr>
          <w:b/>
        </w:rPr>
        <w:t>kiorava</w:t>
      </w:r>
      <w:r w:rsidR="004413EF">
        <w:t xml:space="preserve">, and sometimes misses the right position. When you slide you must always start from where she instructs you and stop when you reach the opposite </w:t>
      </w:r>
      <w:r w:rsidR="004413EF" w:rsidRPr="00994439">
        <w:rPr>
          <w:b/>
        </w:rPr>
        <w:t>krai</w:t>
      </w:r>
      <w:r w:rsidR="004413EF">
        <w:t xml:space="preserve"> of the </w:t>
      </w:r>
      <w:r w:rsidR="004413EF" w:rsidRPr="00994439">
        <w:rPr>
          <w:b/>
        </w:rPr>
        <w:t>smetaloto</w:t>
      </w:r>
      <w:r w:rsidR="004413EF">
        <w:t>.</w:t>
      </w:r>
      <w:r>
        <w:t xml:space="preserve"> </w:t>
      </w:r>
    </w:p>
    <w:p w:rsidR="00D96824" w:rsidRPr="00D96824" w:rsidRDefault="00D96824" w:rsidP="00D96824">
      <w:r>
        <w:t>The program must end when the “</w:t>
      </w:r>
      <w:r w:rsidRPr="00496685">
        <w:rPr>
          <w:b/>
        </w:rPr>
        <w:t>stop</w:t>
      </w:r>
      <w:r>
        <w:t>” command is given. The result must be printed right afterwards.</w:t>
      </w:r>
    </w:p>
    <w:p w:rsidR="000A2EEA" w:rsidRDefault="000A2EEA" w:rsidP="000A2EEA">
      <w:pPr>
        <w:pStyle w:val="Heading3"/>
        <w:numPr>
          <w:ilvl w:val="2"/>
          <w:numId w:val="22"/>
        </w:numPr>
        <w:suppressAutoHyphens/>
        <w:spacing w:before="120"/>
        <w:rPr>
          <w:lang w:val="bg-BG"/>
        </w:rPr>
      </w:pPr>
      <w:r>
        <w:rPr>
          <w:lang w:eastAsia="ja-JP"/>
        </w:rPr>
        <w:t>Output</w:t>
      </w:r>
    </w:p>
    <w:p w:rsidR="000A2EEA" w:rsidRDefault="000A2EEA" w:rsidP="000A2EEA">
      <w:pPr>
        <w:rPr>
          <w:lang w:eastAsia="ja-JP"/>
        </w:rPr>
      </w:pPr>
      <w:r>
        <w:rPr>
          <w:lang w:val="bg-BG"/>
        </w:rPr>
        <w:t>The output data should be printed on the console.</w:t>
      </w:r>
    </w:p>
    <w:p w:rsidR="000A2EEA" w:rsidRDefault="00D96824" w:rsidP="000A2EEA">
      <w:r>
        <w:rPr>
          <w:lang w:eastAsia="ja-JP"/>
        </w:rPr>
        <w:t xml:space="preserve">The output result is the </w:t>
      </w:r>
      <w:r w:rsidRPr="004413EF">
        <w:rPr>
          <w:b/>
          <w:lang w:eastAsia="ja-JP"/>
        </w:rPr>
        <w:t>sum</w:t>
      </w:r>
      <w:r>
        <w:rPr>
          <w:lang w:eastAsia="ja-JP"/>
        </w:rPr>
        <w:t xml:space="preserve"> of all the lines as numbers </w:t>
      </w:r>
      <w:r w:rsidRPr="004413EF">
        <w:rPr>
          <w:b/>
          <w:lang w:eastAsia="ja-JP"/>
        </w:rPr>
        <w:t>multiplied</w:t>
      </w:r>
      <w:r>
        <w:rPr>
          <w:lang w:eastAsia="ja-JP"/>
        </w:rPr>
        <w:t xml:space="preserve"> by the number of columns that don’t have any </w:t>
      </w:r>
      <w:r w:rsidRPr="00156D1D">
        <w:rPr>
          <w:b/>
          <w:lang w:eastAsia="ja-JP"/>
        </w:rPr>
        <w:t>topchenca</w:t>
      </w:r>
      <w:r>
        <w:rPr>
          <w:lang w:eastAsia="ja-JP"/>
        </w:rPr>
        <w:t xml:space="preserve"> in them.</w:t>
      </w:r>
    </w:p>
    <w:p w:rsidR="000A2EEA" w:rsidRDefault="000A2EEA" w:rsidP="000A2EEA">
      <w:pPr>
        <w:pStyle w:val="Heading3"/>
        <w:numPr>
          <w:ilvl w:val="2"/>
          <w:numId w:val="22"/>
        </w:numPr>
        <w:suppressAutoHyphens/>
        <w:spacing w:before="120"/>
      </w:pPr>
      <w:r>
        <w:t>Constraints</w:t>
      </w:r>
    </w:p>
    <w:p w:rsidR="000A2EEA" w:rsidRDefault="00D96824" w:rsidP="00BE355E">
      <w:pPr>
        <w:numPr>
          <w:ilvl w:val="0"/>
          <w:numId w:val="23"/>
        </w:numPr>
        <w:suppressAutoHyphens/>
        <w:spacing w:before="0" w:after="0"/>
        <w:jc w:val="left"/>
      </w:pPr>
      <w:r>
        <w:t xml:space="preserve">The </w:t>
      </w:r>
      <w:r w:rsidR="00BE355E" w:rsidRPr="00B12247">
        <w:rPr>
          <w:b/>
        </w:rPr>
        <w:t>width of the smetaloto</w:t>
      </w:r>
      <w:r w:rsidR="00BE355E">
        <w:t xml:space="preserve"> will be from </w:t>
      </w:r>
      <w:r w:rsidR="00BE355E" w:rsidRPr="00B12247">
        <w:rPr>
          <w:b/>
        </w:rPr>
        <w:t>5 to 32</w:t>
      </w:r>
      <w:r w:rsidR="00BE355E">
        <w:t xml:space="preserve"> inclusive.</w:t>
      </w:r>
    </w:p>
    <w:p w:rsidR="00BE355E" w:rsidRDefault="00BE355E" w:rsidP="00FC3CC1">
      <w:pPr>
        <w:numPr>
          <w:ilvl w:val="0"/>
          <w:numId w:val="23"/>
        </w:numPr>
        <w:suppressAutoHyphens/>
        <w:spacing w:before="0" w:after="0"/>
        <w:jc w:val="left"/>
        <w:rPr>
          <w:rFonts w:eastAsia="Calibri"/>
          <w:lang w:eastAsia="ja-JP"/>
        </w:rPr>
      </w:pPr>
      <w:r>
        <w:rPr>
          <w:rFonts w:eastAsia="Calibri"/>
          <w:lang w:eastAsia="ja-JP"/>
        </w:rPr>
        <w:t xml:space="preserve">The </w:t>
      </w:r>
      <w:r w:rsidRPr="00B12247">
        <w:rPr>
          <w:rFonts w:eastAsia="Calibri"/>
          <w:b/>
          <w:lang w:eastAsia="ja-JP"/>
        </w:rPr>
        <w:t>eight numbers</w:t>
      </w:r>
      <w:r>
        <w:rPr>
          <w:rFonts w:eastAsia="Calibri"/>
          <w:lang w:eastAsia="ja-JP"/>
        </w:rPr>
        <w:t xml:space="preserve"> will be from </w:t>
      </w:r>
      <w:r w:rsidRPr="00B12247">
        <w:rPr>
          <w:rFonts w:eastAsia="Calibri"/>
          <w:b/>
          <w:lang w:eastAsia="ja-JP"/>
        </w:rPr>
        <w:t xml:space="preserve">0 to </w:t>
      </w:r>
      <w:r w:rsidR="00FC3CC1" w:rsidRPr="00B12247">
        <w:rPr>
          <w:rFonts w:eastAsia="Calibri"/>
          <w:b/>
          <w:lang w:eastAsia="ja-JP"/>
        </w:rPr>
        <w:t>2 147 483 647</w:t>
      </w:r>
      <w:r w:rsidR="00FC3CC1">
        <w:rPr>
          <w:rFonts w:eastAsia="Calibri"/>
          <w:lang w:eastAsia="ja-JP"/>
        </w:rPr>
        <w:t xml:space="preserve"> </w:t>
      </w:r>
      <w:r>
        <w:rPr>
          <w:rFonts w:eastAsia="Calibri"/>
          <w:lang w:eastAsia="ja-JP"/>
        </w:rPr>
        <w:t>inclusive.</w:t>
      </w:r>
    </w:p>
    <w:p w:rsidR="00FC3CC1" w:rsidRDefault="00FC3CC1" w:rsidP="00FC3CC1">
      <w:pPr>
        <w:numPr>
          <w:ilvl w:val="0"/>
          <w:numId w:val="23"/>
        </w:numPr>
        <w:suppressAutoHyphens/>
        <w:spacing w:before="0" w:after="0"/>
        <w:jc w:val="left"/>
        <w:rPr>
          <w:rFonts w:eastAsia="Calibri"/>
          <w:lang w:eastAsia="ja-JP"/>
        </w:rPr>
      </w:pPr>
      <w:r>
        <w:rPr>
          <w:rFonts w:eastAsia="Calibri"/>
          <w:lang w:eastAsia="ja-JP"/>
        </w:rPr>
        <w:t xml:space="preserve">The </w:t>
      </w:r>
      <w:r w:rsidRPr="004F791A">
        <w:rPr>
          <w:rFonts w:eastAsia="Calibri"/>
          <w:b/>
          <w:lang w:eastAsia="ja-JP"/>
        </w:rPr>
        <w:t>line</w:t>
      </w:r>
      <w:r>
        <w:rPr>
          <w:rFonts w:eastAsia="Calibri"/>
          <w:lang w:eastAsia="ja-JP"/>
        </w:rPr>
        <w:t xml:space="preserve"> will be from </w:t>
      </w:r>
      <w:r w:rsidRPr="004F791A">
        <w:rPr>
          <w:rFonts w:eastAsia="Calibri"/>
          <w:b/>
          <w:lang w:eastAsia="ja-JP"/>
        </w:rPr>
        <w:t xml:space="preserve">0 </w:t>
      </w:r>
      <w:r>
        <w:rPr>
          <w:rFonts w:eastAsia="Calibri"/>
          <w:lang w:eastAsia="ja-JP"/>
        </w:rPr>
        <w:t xml:space="preserve">to </w:t>
      </w:r>
      <w:r w:rsidRPr="004F791A">
        <w:rPr>
          <w:rFonts w:eastAsia="Calibri"/>
          <w:b/>
          <w:lang w:eastAsia="ja-JP"/>
        </w:rPr>
        <w:t>7</w:t>
      </w:r>
      <w:r>
        <w:rPr>
          <w:rFonts w:eastAsia="Calibri"/>
          <w:lang w:eastAsia="ja-JP"/>
        </w:rPr>
        <w:t xml:space="preserve"> inclusive.</w:t>
      </w:r>
    </w:p>
    <w:p w:rsidR="007874BD" w:rsidRDefault="007874BD" w:rsidP="00FC3CC1">
      <w:pPr>
        <w:numPr>
          <w:ilvl w:val="0"/>
          <w:numId w:val="23"/>
        </w:numPr>
        <w:suppressAutoHyphens/>
        <w:spacing w:before="0" w:after="0"/>
        <w:jc w:val="left"/>
        <w:rPr>
          <w:rFonts w:eastAsia="Calibri"/>
          <w:lang w:eastAsia="ja-JP"/>
        </w:rPr>
      </w:pPr>
      <w:r>
        <w:rPr>
          <w:rFonts w:eastAsia="Calibri"/>
          <w:lang w:eastAsia="ja-JP"/>
        </w:rPr>
        <w:t>The</w:t>
      </w:r>
      <w:r w:rsidR="00EA6975">
        <w:rPr>
          <w:rFonts w:eastAsia="Calibri"/>
          <w:lang w:eastAsia="ja-JP"/>
        </w:rPr>
        <w:t xml:space="preserve"> </w:t>
      </w:r>
      <w:r w:rsidR="00BB23BA" w:rsidRPr="004F791A">
        <w:rPr>
          <w:rFonts w:eastAsia="Calibri"/>
          <w:b/>
          <w:lang w:eastAsia="ja-JP"/>
        </w:rPr>
        <w:t>prust</w:t>
      </w:r>
      <w:r w:rsidRPr="004F791A">
        <w:rPr>
          <w:rFonts w:eastAsia="Calibri"/>
          <w:b/>
          <w:lang w:eastAsia="ja-JP"/>
        </w:rPr>
        <w:t xml:space="preserve"> position</w:t>
      </w:r>
      <w:r>
        <w:rPr>
          <w:rFonts w:eastAsia="Calibri"/>
          <w:lang w:eastAsia="ja-JP"/>
        </w:rPr>
        <w:t xml:space="preserve"> will be from </w:t>
      </w:r>
      <w:r w:rsidRPr="004F791A">
        <w:rPr>
          <w:rFonts w:eastAsia="Calibri"/>
          <w:b/>
          <w:lang w:eastAsia="ja-JP"/>
        </w:rPr>
        <w:t>-50 to 50</w:t>
      </w:r>
      <w:r>
        <w:rPr>
          <w:rFonts w:eastAsia="Calibri"/>
          <w:lang w:eastAsia="ja-JP"/>
        </w:rPr>
        <w:t xml:space="preserve"> inclusive.</w:t>
      </w:r>
    </w:p>
    <w:p w:rsidR="00BB23BA" w:rsidRPr="00BE355E" w:rsidRDefault="00BB23BA" w:rsidP="00FC3CC1">
      <w:pPr>
        <w:numPr>
          <w:ilvl w:val="0"/>
          <w:numId w:val="23"/>
        </w:numPr>
        <w:suppressAutoHyphens/>
        <w:spacing w:before="0" w:after="0"/>
        <w:jc w:val="left"/>
        <w:rPr>
          <w:rFonts w:eastAsia="Calibri"/>
          <w:lang w:eastAsia="ja-JP"/>
        </w:rPr>
      </w:pPr>
      <w:r>
        <w:rPr>
          <w:rFonts w:eastAsia="Calibri"/>
          <w:lang w:eastAsia="ja-JP"/>
        </w:rPr>
        <w:t xml:space="preserve">There will be no </w:t>
      </w:r>
      <w:r w:rsidRPr="00641620">
        <w:rPr>
          <w:rFonts w:eastAsia="Calibri"/>
          <w:b/>
          <w:lang w:eastAsia="ja-JP"/>
        </w:rPr>
        <w:t>topchenca</w:t>
      </w:r>
      <w:r>
        <w:rPr>
          <w:rFonts w:eastAsia="Calibri"/>
          <w:lang w:eastAsia="ja-JP"/>
        </w:rPr>
        <w:t xml:space="preserve"> outside of the </w:t>
      </w:r>
      <w:r w:rsidRPr="00641620">
        <w:rPr>
          <w:rFonts w:eastAsia="Calibri"/>
          <w:b/>
          <w:lang w:eastAsia="ja-JP"/>
        </w:rPr>
        <w:t>smetaloto</w:t>
      </w:r>
      <w:r>
        <w:rPr>
          <w:rFonts w:eastAsia="Calibri"/>
          <w:lang w:eastAsia="ja-JP"/>
        </w:rPr>
        <w:t xml:space="preserve"> at any given time.</w:t>
      </w:r>
    </w:p>
    <w:p w:rsidR="000A2EEA" w:rsidRDefault="000A2EEA" w:rsidP="000A2EEA">
      <w:pPr>
        <w:numPr>
          <w:ilvl w:val="0"/>
          <w:numId w:val="23"/>
        </w:numPr>
        <w:suppressAutoHyphens/>
        <w:spacing w:before="0" w:after="0"/>
        <w:ind w:left="714" w:hanging="357"/>
        <w:jc w:val="left"/>
        <w:rPr>
          <w:rFonts w:eastAsia="Calibri"/>
          <w:lang w:eastAsia="ja-JP"/>
        </w:rPr>
      </w:pPr>
      <w:r>
        <w:rPr>
          <w:lang w:eastAsia="ja-JP"/>
        </w:rPr>
        <w:t>Allowed work time for your program: 0.1 seconds.</w:t>
      </w:r>
    </w:p>
    <w:p w:rsidR="00A719EB" w:rsidRDefault="000A2EEA" w:rsidP="00A719EB">
      <w:pPr>
        <w:numPr>
          <w:ilvl w:val="0"/>
          <w:numId w:val="23"/>
        </w:numPr>
        <w:suppressAutoHyphens/>
        <w:spacing w:before="0" w:after="0"/>
        <w:ind w:left="714" w:hanging="357"/>
        <w:jc w:val="left"/>
      </w:pPr>
      <w:r>
        <w:rPr>
          <w:rFonts w:eastAsia="Calibri"/>
          <w:lang w:eastAsia="ja-JP"/>
        </w:rPr>
        <w:t>Allowed memory: 16</w:t>
      </w:r>
      <w:r>
        <w:rPr>
          <w:rFonts w:eastAsia="Calibri"/>
        </w:rPr>
        <w:t xml:space="preserve"> MB.</w:t>
      </w:r>
    </w:p>
    <w:p w:rsidR="00A719EB" w:rsidRDefault="00A719EB" w:rsidP="00A719EB">
      <w:pPr>
        <w:suppressAutoHyphens/>
        <w:spacing w:before="0" w:after="0"/>
        <w:jc w:val="left"/>
      </w:pPr>
    </w:p>
    <w:p w:rsidR="00A719EB" w:rsidRDefault="00A719EB" w:rsidP="00A719EB">
      <w:pPr>
        <w:suppressAutoHyphens/>
        <w:spacing w:before="0" w:after="0"/>
        <w:jc w:val="left"/>
      </w:pPr>
    </w:p>
    <w:p w:rsidR="00A719EB" w:rsidRDefault="00A719EB" w:rsidP="00A719EB">
      <w:pPr>
        <w:suppressAutoHyphens/>
        <w:spacing w:before="0" w:after="0"/>
        <w:jc w:val="left"/>
      </w:pPr>
    </w:p>
    <w:p w:rsidR="00A719EB" w:rsidRDefault="00A719EB" w:rsidP="00A719EB">
      <w:pPr>
        <w:suppressAutoHyphens/>
        <w:spacing w:before="0" w:after="0"/>
        <w:jc w:val="left"/>
      </w:pPr>
    </w:p>
    <w:p w:rsidR="00A719EB" w:rsidRDefault="00A719EB" w:rsidP="00A719EB">
      <w:pPr>
        <w:suppressAutoHyphens/>
        <w:spacing w:before="0" w:after="0"/>
        <w:jc w:val="left"/>
      </w:pPr>
    </w:p>
    <w:tbl>
      <w:tblPr>
        <w:tblW w:w="0" w:type="auto"/>
        <w:tblBorders>
          <w:insideH w:val="single" w:sz="4" w:space="0" w:color="auto"/>
        </w:tblBorders>
        <w:tblLook w:val="04A0"/>
      </w:tblPr>
      <w:tblGrid>
        <w:gridCol w:w="108"/>
        <w:gridCol w:w="575"/>
        <w:gridCol w:w="338"/>
        <w:gridCol w:w="338"/>
        <w:gridCol w:w="338"/>
        <w:gridCol w:w="338"/>
        <w:gridCol w:w="338"/>
        <w:gridCol w:w="338"/>
        <w:gridCol w:w="338"/>
        <w:gridCol w:w="338"/>
        <w:gridCol w:w="1149"/>
        <w:gridCol w:w="108"/>
        <w:gridCol w:w="4644"/>
      </w:tblGrid>
      <w:tr w:rsidR="00AA6EED" w:rsidRPr="00F448F5" w:rsidTr="00812586">
        <w:trPr>
          <w:trHeight w:val="3041"/>
        </w:trPr>
        <w:tc>
          <w:tcPr>
            <w:tcW w:w="4644" w:type="dxa"/>
            <w:gridSpan w:val="12"/>
            <w:shd w:val="clear" w:color="auto" w:fill="auto"/>
            <w:vAlign w:val="center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575"/>
              <w:gridCol w:w="338"/>
              <w:gridCol w:w="338"/>
              <w:gridCol w:w="338"/>
              <w:gridCol w:w="338"/>
              <w:gridCol w:w="338"/>
              <w:gridCol w:w="338"/>
              <w:gridCol w:w="338"/>
              <w:gridCol w:w="338"/>
              <w:gridCol w:w="1149"/>
            </w:tblGrid>
            <w:tr w:rsidR="000A2EEA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0A2EEA" w:rsidRPr="00F448F5" w:rsidRDefault="000A2EEA" w:rsidP="00812586">
                  <w:pPr>
                    <w:spacing w:before="0" w:after="0" w:line="276" w:lineRule="auto"/>
                    <w:ind w:left="284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ascii="Arial" w:eastAsia="Calibri" w:hAnsi="Arial" w:cs="Arial"/>
                      <w:color w:val="000000"/>
                      <w:sz w:val="20"/>
                      <w:szCs w:val="20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49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0A2EEA" w:rsidRPr="00F448F5" w:rsidRDefault="000A2EEA" w:rsidP="00812586">
                  <w:pPr>
                    <w:spacing w:before="0" w:after="0" w:line="276" w:lineRule="auto"/>
                    <w:jc w:val="left"/>
                    <w:rPr>
                      <w:rFonts w:ascii="Arial" w:eastAsia="Calibri" w:hAnsi="Arial" w:cs="Arial"/>
                      <w:sz w:val="28"/>
                      <w:szCs w:val="22"/>
                    </w:rPr>
                  </w:pPr>
                </w:p>
              </w:tc>
            </w:tr>
            <w:tr w:rsidR="000A2EEA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Pr="000507C7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Default="00BC175C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156</w:t>
                  </w:r>
                </w:p>
              </w:tc>
            </w:tr>
            <w:tr w:rsidR="000A2EEA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Pr="000507C7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Default="00BC175C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15</w:t>
                  </w:r>
                </w:p>
              </w:tc>
            </w:tr>
            <w:tr w:rsidR="000A2EEA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Pr="000507C7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Default="00BC175C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114</w:t>
                  </w:r>
                </w:p>
              </w:tc>
            </w:tr>
            <w:tr w:rsidR="000A2EEA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Pr="000507C7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Default="00BC175C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53</w:t>
                  </w:r>
                </w:p>
              </w:tc>
            </w:tr>
            <w:tr w:rsidR="000A2EEA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Pr="000507C7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Default="00BC175C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240</w:t>
                  </w:r>
                </w:p>
              </w:tc>
            </w:tr>
            <w:tr w:rsidR="000A2EEA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Pr="000507C7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Default="00BC175C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29</w:t>
                  </w:r>
                </w:p>
              </w:tc>
            </w:tr>
            <w:tr w:rsidR="000A2EEA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Pr="000507C7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Default="00BC175C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172</w:t>
                  </w:r>
                </w:p>
              </w:tc>
            </w:tr>
            <w:tr w:rsidR="000A2EEA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Pr="000507C7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Default="00BC175C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85</w:t>
                  </w:r>
                  <w:r w:rsidR="000A2EEA">
                    <w:rPr>
                      <w:rFonts w:eastAsia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AA6EED" w:rsidRPr="00F448F5" w:rsidRDefault="00AA6EED" w:rsidP="00812586">
            <w:pPr>
              <w:spacing w:before="0" w:after="200" w:line="276" w:lineRule="auto"/>
              <w:jc w:val="left"/>
              <w:rPr>
                <w:rFonts w:eastAsia="Calibri" w:cs="Calibri"/>
              </w:rPr>
            </w:pPr>
          </w:p>
        </w:tc>
        <w:tc>
          <w:tcPr>
            <w:tcW w:w="4644" w:type="dxa"/>
            <w:shd w:val="clear" w:color="auto" w:fill="auto"/>
            <w:vAlign w:val="center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575"/>
              <w:gridCol w:w="338"/>
              <w:gridCol w:w="338"/>
              <w:gridCol w:w="338"/>
              <w:gridCol w:w="338"/>
              <w:gridCol w:w="338"/>
              <w:gridCol w:w="338"/>
              <w:gridCol w:w="338"/>
              <w:gridCol w:w="338"/>
              <w:gridCol w:w="1149"/>
            </w:tblGrid>
            <w:tr w:rsidR="000A2EEA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0A2EEA" w:rsidRPr="00F448F5" w:rsidRDefault="000A2EEA" w:rsidP="00812586">
                  <w:pPr>
                    <w:spacing w:before="0" w:after="0" w:line="276" w:lineRule="auto"/>
                    <w:ind w:left="284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ascii="Arial" w:eastAsia="Calibri" w:hAnsi="Arial" w:cs="Arial"/>
                      <w:color w:val="000000"/>
                      <w:sz w:val="20"/>
                      <w:szCs w:val="20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49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0A2EEA" w:rsidRPr="00F448F5" w:rsidRDefault="000A2EEA" w:rsidP="00812586">
                  <w:pPr>
                    <w:spacing w:before="0" w:after="0" w:line="276" w:lineRule="auto"/>
                    <w:jc w:val="left"/>
                    <w:rPr>
                      <w:rFonts w:ascii="Arial" w:eastAsia="Calibri" w:hAnsi="Arial" w:cs="Arial"/>
                      <w:sz w:val="28"/>
                      <w:szCs w:val="22"/>
                    </w:rPr>
                  </w:pPr>
                </w:p>
              </w:tc>
            </w:tr>
            <w:tr w:rsidR="005A7D31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Pr="000507C7" w:rsidRDefault="005A7D31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Default="00623986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147</w:t>
                  </w:r>
                </w:p>
              </w:tc>
            </w:tr>
            <w:tr w:rsidR="005A7D31" w:rsidRPr="00F448F5" w:rsidTr="009E2F81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Pr="000507C7" w:rsidRDefault="005A7D31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Default="00623986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15</w:t>
                  </w:r>
                </w:p>
              </w:tc>
            </w:tr>
            <w:tr w:rsidR="005A7D31" w:rsidRPr="00F448F5" w:rsidTr="009E2F81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Pr="000507C7" w:rsidRDefault="005A7D31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Default="00623986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114</w:t>
                  </w:r>
                </w:p>
              </w:tc>
            </w:tr>
            <w:tr w:rsidR="005A7D31" w:rsidRPr="00F448F5" w:rsidTr="009E2F81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Pr="000507C7" w:rsidRDefault="005A7D31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Default="00623986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53</w:t>
                  </w:r>
                </w:p>
              </w:tc>
            </w:tr>
            <w:tr w:rsidR="005A7D31" w:rsidRPr="00F448F5" w:rsidTr="009E2F81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Pr="000507C7" w:rsidRDefault="005A7D31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Default="005A7D31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240</w:t>
                  </w:r>
                </w:p>
              </w:tc>
            </w:tr>
            <w:tr w:rsidR="005A7D31" w:rsidRPr="00F448F5" w:rsidTr="009E2F81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Pr="000507C7" w:rsidRDefault="005A7D31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Default="00623986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29</w:t>
                  </w:r>
                </w:p>
              </w:tc>
            </w:tr>
            <w:tr w:rsidR="005A7D31" w:rsidRPr="00F448F5" w:rsidTr="009E2F81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Pr="000507C7" w:rsidRDefault="005A7D31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Default="00623986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172</w:t>
                  </w:r>
                </w:p>
              </w:tc>
            </w:tr>
            <w:tr w:rsidR="005A7D31" w:rsidRPr="00F448F5" w:rsidTr="009E2F81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Pr="000507C7" w:rsidRDefault="005A7D31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Default="00623986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85</w:t>
                  </w:r>
                </w:p>
              </w:tc>
            </w:tr>
          </w:tbl>
          <w:p w:rsidR="00AA6EED" w:rsidRPr="00F448F5" w:rsidRDefault="00AA6EED" w:rsidP="00812586">
            <w:pPr>
              <w:spacing w:before="0" w:after="0" w:line="276" w:lineRule="auto"/>
              <w:jc w:val="center"/>
              <w:rPr>
                <w:rFonts w:ascii="Arial" w:eastAsia="Calibri" w:hAnsi="Arial" w:cs="Arial"/>
                <w:sz w:val="28"/>
                <w:szCs w:val="22"/>
              </w:rPr>
            </w:pPr>
          </w:p>
        </w:tc>
      </w:tr>
      <w:tr w:rsidR="00472CF1" w:rsidRPr="00F448F5" w:rsidTr="009E2F81">
        <w:tblPrEx>
          <w:tblBorders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4752" w:type="dxa"/>
          <w:trHeight w:hRule="exact" w:val="284"/>
        </w:trPr>
        <w:tc>
          <w:tcPr>
            <w:tcW w:w="5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472CF1" w:rsidRPr="00F448F5" w:rsidRDefault="00472CF1" w:rsidP="009E2F81">
            <w:pPr>
              <w:spacing w:before="0" w:after="0" w:line="276" w:lineRule="auto"/>
              <w:ind w:left="284"/>
              <w:jc w:val="left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CF1" w:rsidRPr="000507C7" w:rsidRDefault="00472CF1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CF1" w:rsidRPr="000507C7" w:rsidRDefault="00472CF1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CF1" w:rsidRPr="000507C7" w:rsidRDefault="00472CF1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CF1" w:rsidRPr="000507C7" w:rsidRDefault="00472CF1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CF1" w:rsidRPr="000507C7" w:rsidRDefault="00472CF1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CF1" w:rsidRPr="000507C7" w:rsidRDefault="00472CF1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CF1" w:rsidRPr="000507C7" w:rsidRDefault="00472CF1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CF1" w:rsidRPr="000507C7" w:rsidRDefault="00472CF1" w:rsidP="009E2F81">
            <w:pPr>
              <w:spacing w:before="0" w:after="0" w:line="276" w:lineRule="auto"/>
              <w:jc w:val="lef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72CF1" w:rsidRPr="00F448F5" w:rsidRDefault="00472CF1" w:rsidP="009E2F81">
            <w:pPr>
              <w:spacing w:before="0" w:after="0" w:line="276" w:lineRule="auto"/>
              <w:jc w:val="left"/>
              <w:rPr>
                <w:rFonts w:ascii="Arial" w:eastAsia="Calibri" w:hAnsi="Arial" w:cs="Arial"/>
                <w:sz w:val="28"/>
                <w:szCs w:val="22"/>
              </w:rPr>
            </w:pPr>
          </w:p>
        </w:tc>
      </w:tr>
      <w:tr w:rsidR="00A42D9B" w:rsidRPr="00F448F5" w:rsidTr="009E2F81">
        <w:tblPrEx>
          <w:tblBorders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4752" w:type="dxa"/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623986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147</w:t>
            </w:r>
          </w:p>
        </w:tc>
      </w:tr>
      <w:tr w:rsidR="00A42D9B" w:rsidRPr="00F448F5" w:rsidTr="009E2F81">
        <w:tblPrEx>
          <w:tblBorders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4752" w:type="dxa"/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15</w:t>
            </w:r>
          </w:p>
        </w:tc>
      </w:tr>
      <w:tr w:rsidR="00A42D9B" w:rsidRPr="00F448F5" w:rsidTr="009E2F81">
        <w:tblPrEx>
          <w:tblBorders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4752" w:type="dxa"/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623986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240</w:t>
            </w:r>
          </w:p>
        </w:tc>
      </w:tr>
      <w:tr w:rsidR="00A42D9B" w:rsidRPr="00F448F5" w:rsidTr="009E2F81">
        <w:tblPrEx>
          <w:tblBorders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4752" w:type="dxa"/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53</w:t>
            </w:r>
          </w:p>
        </w:tc>
      </w:tr>
      <w:tr w:rsidR="00A42D9B" w:rsidRPr="00F448F5" w:rsidTr="009E2F81">
        <w:tblPrEx>
          <w:tblBorders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4752" w:type="dxa"/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240</w:t>
            </w:r>
          </w:p>
        </w:tc>
      </w:tr>
      <w:tr w:rsidR="00A42D9B" w:rsidRPr="00F448F5" w:rsidTr="009E2F81">
        <w:tblPrEx>
          <w:tblBorders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4752" w:type="dxa"/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29</w:t>
            </w:r>
          </w:p>
        </w:tc>
      </w:tr>
      <w:tr w:rsidR="00A42D9B" w:rsidRPr="00F448F5" w:rsidTr="009E2F81">
        <w:tblPrEx>
          <w:tblBorders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4752" w:type="dxa"/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172</w:t>
            </w:r>
          </w:p>
        </w:tc>
      </w:tr>
      <w:tr w:rsidR="00A42D9B" w:rsidRPr="00F448F5" w:rsidTr="009E2F81">
        <w:tblPrEx>
          <w:tblBorders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4752" w:type="dxa"/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 xml:space="preserve">85 </w:t>
            </w:r>
          </w:p>
        </w:tc>
      </w:tr>
    </w:tbl>
    <w:p w:rsidR="000507C7" w:rsidRDefault="000507C7" w:rsidP="000507C7">
      <w:pPr>
        <w:spacing w:before="0" w:after="0"/>
      </w:pPr>
    </w:p>
    <w:p w:rsidR="00A42D9B" w:rsidRDefault="00A42D9B" w:rsidP="000507C7">
      <w:pPr>
        <w:spacing w:before="0" w:after="0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75"/>
        <w:gridCol w:w="338"/>
        <w:gridCol w:w="338"/>
        <w:gridCol w:w="338"/>
        <w:gridCol w:w="338"/>
        <w:gridCol w:w="338"/>
        <w:gridCol w:w="338"/>
        <w:gridCol w:w="338"/>
        <w:gridCol w:w="338"/>
        <w:gridCol w:w="1149"/>
      </w:tblGrid>
      <w:tr w:rsidR="00A42D9B" w:rsidRPr="00F448F5" w:rsidTr="009E2F81">
        <w:trPr>
          <w:trHeight w:hRule="exact" w:val="284"/>
        </w:trPr>
        <w:tc>
          <w:tcPr>
            <w:tcW w:w="5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42D9B" w:rsidRPr="00F448F5" w:rsidRDefault="00A42D9B" w:rsidP="009E2F81">
            <w:pPr>
              <w:spacing w:before="0" w:after="0" w:line="276" w:lineRule="auto"/>
              <w:ind w:left="284"/>
              <w:jc w:val="left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lef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42D9B" w:rsidRPr="00F448F5" w:rsidRDefault="00A42D9B" w:rsidP="009E2F81">
            <w:pPr>
              <w:spacing w:before="0" w:after="0" w:line="276" w:lineRule="auto"/>
              <w:jc w:val="left"/>
              <w:rPr>
                <w:rFonts w:ascii="Arial" w:eastAsia="Calibri" w:hAnsi="Arial" w:cs="Arial"/>
                <w:sz w:val="28"/>
                <w:szCs w:val="22"/>
              </w:rPr>
            </w:pPr>
          </w:p>
        </w:tc>
      </w:tr>
      <w:tr w:rsidR="00A42D9B" w:rsidRPr="00F448F5" w:rsidTr="009E2F81">
        <w:trPr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240</w:t>
            </w:r>
          </w:p>
        </w:tc>
      </w:tr>
      <w:tr w:rsidR="00A42D9B" w:rsidRPr="00F448F5" w:rsidTr="009E2F81">
        <w:trPr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240</w:t>
            </w:r>
          </w:p>
        </w:tc>
      </w:tr>
      <w:tr w:rsidR="00A42D9B" w:rsidRPr="00F448F5" w:rsidTr="009E2F81">
        <w:trPr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240</w:t>
            </w:r>
          </w:p>
        </w:tc>
      </w:tr>
      <w:tr w:rsidR="00A42D9B" w:rsidRPr="00F448F5" w:rsidTr="009E2F81">
        <w:trPr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240</w:t>
            </w:r>
          </w:p>
        </w:tc>
      </w:tr>
      <w:tr w:rsidR="00A42D9B" w:rsidRPr="00F448F5" w:rsidTr="009E2F81">
        <w:trPr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240</w:t>
            </w:r>
          </w:p>
        </w:tc>
      </w:tr>
      <w:tr w:rsidR="00A42D9B" w:rsidRPr="00F448F5" w:rsidTr="009E2F81">
        <w:trPr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240</w:t>
            </w:r>
          </w:p>
        </w:tc>
      </w:tr>
      <w:tr w:rsidR="00A42D9B" w:rsidRPr="00F448F5" w:rsidTr="009E2F81">
        <w:trPr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240</w:t>
            </w:r>
          </w:p>
        </w:tc>
      </w:tr>
      <w:tr w:rsidR="00A42D9B" w:rsidRPr="00F448F5" w:rsidTr="009E2F81">
        <w:trPr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240</w:t>
            </w:r>
          </w:p>
        </w:tc>
      </w:tr>
    </w:tbl>
    <w:p w:rsidR="00A42D9B" w:rsidRDefault="00A42D9B" w:rsidP="000507C7">
      <w:pPr>
        <w:spacing w:before="0" w:after="0"/>
      </w:pPr>
    </w:p>
    <w:p w:rsidR="00472CF1" w:rsidRPr="000507C7" w:rsidRDefault="00472CF1" w:rsidP="000507C7">
      <w:pPr>
        <w:spacing w:before="0" w:after="0"/>
        <w:rPr>
          <w:vanish/>
        </w:rPr>
      </w:pPr>
    </w:p>
    <w:p w:rsidR="00AA6EED" w:rsidRPr="00AA6EED" w:rsidRDefault="004261C3" w:rsidP="00AA6EED">
      <w:pPr>
        <w:pStyle w:val="Heading3"/>
        <w:spacing w:before="120"/>
        <w:rPr>
          <w:lang w:eastAsia="ja-JP"/>
        </w:rPr>
      </w:pPr>
      <w:r>
        <w:rPr>
          <w:lang w:eastAsia="ja-JP"/>
        </w:rPr>
        <w:t>Examples</w:t>
      </w:r>
    </w:p>
    <w:tbl>
      <w:tblPr>
        <w:tblpPr w:leftFromText="180" w:rightFromText="180" w:vertAnchor="text" w:tblpX="100" w:tblpY="1"/>
        <w:tblOverlap w:val="never"/>
        <w:tblW w:w="0" w:type="auto"/>
        <w:tblLook w:val="0000"/>
      </w:tblPr>
      <w:tblGrid>
        <w:gridCol w:w="1660"/>
        <w:gridCol w:w="1842"/>
      </w:tblGrid>
      <w:tr w:rsidR="00C76356" w:rsidRPr="00552A9F" w:rsidTr="003719D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1C3" w:rsidRDefault="004261C3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C76356" w:rsidRPr="004261C3" w:rsidRDefault="004261C3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4261C3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4261C3" w:rsidRPr="004261C3" w:rsidRDefault="004261C3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C76356" w:rsidTr="003719D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6E0" w:rsidRPr="001166E0" w:rsidRDefault="001166E0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val="bg-BG" w:eastAsia="bg-BG"/>
              </w:rPr>
            </w:pPr>
            <w:r w:rsidRPr="001166E0">
              <w:rPr>
                <w:rFonts w:ascii="Consolas" w:hAnsi="Consolas" w:cs="Consolas"/>
                <w:bCs/>
                <w:sz w:val="20"/>
                <w:szCs w:val="20"/>
                <w:lang w:val="bg-BG" w:eastAsia="bg-BG"/>
              </w:rPr>
              <w:t>8</w:t>
            </w:r>
          </w:p>
          <w:p w:rsidR="001166E0" w:rsidRPr="001166E0" w:rsidRDefault="001166E0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val="bg-BG" w:eastAsia="bg-BG"/>
              </w:rPr>
            </w:pPr>
            <w:r w:rsidRPr="001166E0">
              <w:rPr>
                <w:rFonts w:ascii="Consolas" w:hAnsi="Consolas" w:cs="Consolas"/>
                <w:bCs/>
                <w:sz w:val="20"/>
                <w:szCs w:val="20"/>
                <w:lang w:val="bg-BG" w:eastAsia="bg-BG"/>
              </w:rPr>
              <w:t>156</w:t>
            </w:r>
          </w:p>
          <w:p w:rsidR="001166E0" w:rsidRPr="001166E0" w:rsidRDefault="001166E0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val="bg-BG" w:eastAsia="bg-BG"/>
              </w:rPr>
            </w:pPr>
            <w:r w:rsidRPr="001166E0">
              <w:rPr>
                <w:rFonts w:ascii="Consolas" w:hAnsi="Consolas" w:cs="Consolas"/>
                <w:bCs/>
                <w:sz w:val="20"/>
                <w:szCs w:val="20"/>
                <w:lang w:val="bg-BG" w:eastAsia="bg-BG"/>
              </w:rPr>
              <w:t>15</w:t>
            </w:r>
          </w:p>
          <w:p w:rsidR="001166E0" w:rsidRPr="001166E0" w:rsidRDefault="001166E0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val="bg-BG" w:eastAsia="bg-BG"/>
              </w:rPr>
            </w:pPr>
            <w:r w:rsidRPr="001166E0">
              <w:rPr>
                <w:rFonts w:ascii="Consolas" w:hAnsi="Consolas" w:cs="Consolas"/>
                <w:bCs/>
                <w:sz w:val="20"/>
                <w:szCs w:val="20"/>
                <w:lang w:val="bg-BG" w:eastAsia="bg-BG"/>
              </w:rPr>
              <w:t>114</w:t>
            </w:r>
          </w:p>
          <w:p w:rsidR="001166E0" w:rsidRPr="001166E0" w:rsidRDefault="001166E0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val="bg-BG" w:eastAsia="bg-BG"/>
              </w:rPr>
            </w:pPr>
            <w:r w:rsidRPr="001166E0">
              <w:rPr>
                <w:rFonts w:ascii="Consolas" w:hAnsi="Consolas" w:cs="Consolas"/>
                <w:bCs/>
                <w:sz w:val="20"/>
                <w:szCs w:val="20"/>
                <w:lang w:val="bg-BG" w:eastAsia="bg-BG"/>
              </w:rPr>
              <w:t>53</w:t>
            </w:r>
          </w:p>
          <w:p w:rsidR="001166E0" w:rsidRPr="001166E0" w:rsidRDefault="001166E0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val="bg-BG" w:eastAsia="bg-BG"/>
              </w:rPr>
            </w:pPr>
            <w:r w:rsidRPr="001166E0">
              <w:rPr>
                <w:rFonts w:ascii="Consolas" w:hAnsi="Consolas" w:cs="Consolas"/>
                <w:bCs/>
                <w:sz w:val="20"/>
                <w:szCs w:val="20"/>
                <w:lang w:val="bg-BG" w:eastAsia="bg-BG"/>
              </w:rPr>
              <w:t>240</w:t>
            </w:r>
          </w:p>
          <w:p w:rsidR="001166E0" w:rsidRPr="001166E0" w:rsidRDefault="001166E0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val="bg-BG" w:eastAsia="bg-BG"/>
              </w:rPr>
            </w:pPr>
            <w:r w:rsidRPr="001166E0">
              <w:rPr>
                <w:rFonts w:ascii="Consolas" w:hAnsi="Consolas" w:cs="Consolas"/>
                <w:bCs/>
                <w:sz w:val="20"/>
                <w:szCs w:val="20"/>
                <w:lang w:val="bg-BG" w:eastAsia="bg-BG"/>
              </w:rPr>
              <w:t>29</w:t>
            </w:r>
          </w:p>
          <w:p w:rsidR="001166E0" w:rsidRPr="001166E0" w:rsidRDefault="001166E0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val="bg-BG" w:eastAsia="bg-BG"/>
              </w:rPr>
            </w:pPr>
            <w:r w:rsidRPr="001166E0">
              <w:rPr>
                <w:rFonts w:ascii="Consolas" w:hAnsi="Consolas" w:cs="Consolas"/>
                <w:bCs/>
                <w:sz w:val="20"/>
                <w:szCs w:val="20"/>
                <w:lang w:val="bg-BG" w:eastAsia="bg-BG"/>
              </w:rPr>
              <w:t>172</w:t>
            </w:r>
          </w:p>
          <w:p w:rsidR="001166E0" w:rsidRDefault="001166E0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bg-BG"/>
              </w:rPr>
            </w:pPr>
            <w:r w:rsidRPr="001166E0">
              <w:rPr>
                <w:rFonts w:ascii="Consolas" w:hAnsi="Consolas" w:cs="Consolas"/>
                <w:bCs/>
                <w:sz w:val="20"/>
                <w:szCs w:val="20"/>
                <w:lang w:val="bg-BG" w:eastAsia="bg-BG"/>
              </w:rPr>
              <w:t>85</w:t>
            </w:r>
          </w:p>
          <w:p w:rsidR="005A7D31" w:rsidRDefault="005A7D31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bg-BG"/>
              </w:rPr>
              <w:t>right</w:t>
            </w:r>
          </w:p>
          <w:p w:rsidR="003914D8" w:rsidRDefault="003914D8" w:rsidP="003914D8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bg-BG"/>
              </w:rPr>
              <w:t>0</w:t>
            </w:r>
          </w:p>
          <w:p w:rsidR="003914D8" w:rsidRPr="005A7D31" w:rsidRDefault="003914D8" w:rsidP="003914D8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bg-BG"/>
              </w:rPr>
              <w:t>4</w:t>
            </w:r>
          </w:p>
          <w:p w:rsidR="005A7D31" w:rsidRDefault="005A7D31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bg-BG"/>
              </w:rPr>
              <w:t>left</w:t>
            </w:r>
          </w:p>
          <w:p w:rsidR="005A7D31" w:rsidRDefault="005A7D31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bg-BG"/>
              </w:rPr>
              <w:t>2</w:t>
            </w:r>
          </w:p>
          <w:p w:rsidR="005A7D31" w:rsidRDefault="005A7D31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bg-BG"/>
              </w:rPr>
              <w:lastRenderedPageBreak/>
              <w:t>7</w:t>
            </w:r>
          </w:p>
          <w:p w:rsidR="001166E0" w:rsidRPr="001166E0" w:rsidRDefault="001166E0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bg-BG"/>
              </w:rPr>
              <w:t>reset</w:t>
            </w:r>
          </w:p>
          <w:p w:rsidR="009D66FB" w:rsidRPr="001166E0" w:rsidRDefault="001166E0" w:rsidP="001166E0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bg-BG"/>
              </w:rPr>
              <w:t>stop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9D2" w:rsidRPr="00BC175C" w:rsidRDefault="00BC175C" w:rsidP="00F8278E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bg-BG"/>
              </w:rPr>
              <w:lastRenderedPageBreak/>
              <w:t>7680</w:t>
            </w:r>
          </w:p>
        </w:tc>
      </w:tr>
    </w:tbl>
    <w:p w:rsidR="00E1365E" w:rsidRPr="00E1365E" w:rsidRDefault="00E1365E" w:rsidP="00E1365E">
      <w:pPr>
        <w:spacing w:before="0" w:after="0"/>
        <w:rPr>
          <w:vanish/>
        </w:rPr>
      </w:pPr>
    </w:p>
    <w:p w:rsidR="00E1365E" w:rsidRPr="00E1365E" w:rsidRDefault="00E1365E" w:rsidP="00E1365E">
      <w:pPr>
        <w:spacing w:before="0" w:after="0"/>
        <w:rPr>
          <w:vanish/>
        </w:rPr>
      </w:pPr>
    </w:p>
    <w:p w:rsidR="008B0C41" w:rsidRPr="00F069A2" w:rsidRDefault="008B0C41" w:rsidP="008D6EFF">
      <w:pPr>
        <w:rPr>
          <w:lang w:val="bg-BG" w:eastAsia="ja-JP"/>
        </w:rPr>
      </w:pPr>
    </w:p>
    <w:p w:rsidR="001F7134" w:rsidRPr="00F069A2" w:rsidRDefault="001F7134">
      <w:pPr>
        <w:rPr>
          <w:lang w:val="bg-BG" w:eastAsia="ja-JP"/>
        </w:rPr>
      </w:pPr>
    </w:p>
    <w:sectPr w:rsidR="001F7134" w:rsidRPr="00F069A2" w:rsidSect="00346B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D26" w:rsidRDefault="00526D26">
      <w:r>
        <w:separator/>
      </w:r>
    </w:p>
  </w:endnote>
  <w:endnote w:type="continuationSeparator" w:id="1">
    <w:p w:rsidR="00526D26" w:rsidRDefault="00526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Arial Unicode MS"/>
    <w:charset w:val="CC"/>
    <w:family w:val="swiss"/>
    <w:pitch w:val="variable"/>
    <w:sig w:usb0="00000000" w:usb1="8000787B" w:usb2="00000008" w:usb3="00000000" w:csb0="0001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72562E">
              <w:rPr>
                <w:noProof/>
              </w:rPr>
              <w:t>4</w:t>
            </w:r>
          </w:fldSimple>
          <w:r w:rsidRPr="000E532F">
            <w:t xml:space="preserve"> of </w:t>
          </w:r>
          <w:fldSimple w:instr=" NUMPAGES ">
            <w:r w:rsidR="0072562E">
              <w:rPr>
                <w:noProof/>
              </w:rPr>
              <w:t>4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D26" w:rsidRDefault="00526D26">
      <w:r>
        <w:separator/>
      </w:r>
    </w:p>
  </w:footnote>
  <w:footnote w:type="continuationSeparator" w:id="1">
    <w:p w:rsidR="00526D26" w:rsidRDefault="00526D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72562E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</w:abstractNum>
  <w:abstractNum w:abstractNumId="3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6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F630DF"/>
    <w:multiLevelType w:val="hybridMultilevel"/>
    <w:tmpl w:val="255CAB3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24"/>
  </w:num>
  <w:num w:numId="5">
    <w:abstractNumId w:val="20"/>
  </w:num>
  <w:num w:numId="6">
    <w:abstractNumId w:val="23"/>
  </w:num>
  <w:num w:numId="7">
    <w:abstractNumId w:val="19"/>
  </w:num>
  <w:num w:numId="8">
    <w:abstractNumId w:val="15"/>
  </w:num>
  <w:num w:numId="9">
    <w:abstractNumId w:val="3"/>
  </w:num>
  <w:num w:numId="10">
    <w:abstractNumId w:val="22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</w:num>
  <w:num w:numId="13">
    <w:abstractNumId w:val="12"/>
  </w:num>
  <w:num w:numId="14">
    <w:abstractNumId w:val="9"/>
  </w:num>
  <w:num w:numId="15">
    <w:abstractNumId w:val="21"/>
  </w:num>
  <w:num w:numId="16">
    <w:abstractNumId w:val="11"/>
  </w:num>
  <w:num w:numId="17">
    <w:abstractNumId w:val="6"/>
  </w:num>
  <w:num w:numId="18">
    <w:abstractNumId w:val="10"/>
  </w:num>
  <w:num w:numId="19">
    <w:abstractNumId w:val="16"/>
  </w:num>
  <w:num w:numId="20">
    <w:abstractNumId w:val="18"/>
  </w:num>
  <w:num w:numId="21">
    <w:abstractNumId w:val="17"/>
  </w:num>
  <w:num w:numId="22">
    <w:abstractNumId w:val="0"/>
  </w:num>
  <w:num w:numId="23">
    <w:abstractNumId w:val="1"/>
  </w:num>
  <w:num w:numId="24">
    <w:abstractNumId w:val="2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42A7C"/>
    <w:rsid w:val="00047ABC"/>
    <w:rsid w:val="000507C7"/>
    <w:rsid w:val="00051A0F"/>
    <w:rsid w:val="00051ABB"/>
    <w:rsid w:val="000539F8"/>
    <w:rsid w:val="00063ABA"/>
    <w:rsid w:val="00070CA5"/>
    <w:rsid w:val="00071D81"/>
    <w:rsid w:val="000733CB"/>
    <w:rsid w:val="000740B9"/>
    <w:rsid w:val="00075F0E"/>
    <w:rsid w:val="00082A88"/>
    <w:rsid w:val="00084135"/>
    <w:rsid w:val="00084F57"/>
    <w:rsid w:val="00087B3B"/>
    <w:rsid w:val="00093A04"/>
    <w:rsid w:val="000943BF"/>
    <w:rsid w:val="00097027"/>
    <w:rsid w:val="000A2EEA"/>
    <w:rsid w:val="000A5461"/>
    <w:rsid w:val="000B3983"/>
    <w:rsid w:val="000B4A63"/>
    <w:rsid w:val="000C5D3E"/>
    <w:rsid w:val="000C7484"/>
    <w:rsid w:val="000D2DC3"/>
    <w:rsid w:val="000E036F"/>
    <w:rsid w:val="000E238C"/>
    <w:rsid w:val="000E494F"/>
    <w:rsid w:val="000E532F"/>
    <w:rsid w:val="000E6EA7"/>
    <w:rsid w:val="001026A5"/>
    <w:rsid w:val="00110D80"/>
    <w:rsid w:val="001166E0"/>
    <w:rsid w:val="001248BE"/>
    <w:rsid w:val="00125006"/>
    <w:rsid w:val="00134C58"/>
    <w:rsid w:val="00141124"/>
    <w:rsid w:val="0014248C"/>
    <w:rsid w:val="00147D8A"/>
    <w:rsid w:val="001510E9"/>
    <w:rsid w:val="00151AF9"/>
    <w:rsid w:val="00151EF1"/>
    <w:rsid w:val="0015630B"/>
    <w:rsid w:val="00156AE6"/>
    <w:rsid w:val="00156D1D"/>
    <w:rsid w:val="0016290E"/>
    <w:rsid w:val="0017625F"/>
    <w:rsid w:val="00182F25"/>
    <w:rsid w:val="00184DE6"/>
    <w:rsid w:val="00190FDA"/>
    <w:rsid w:val="00190FDE"/>
    <w:rsid w:val="00192850"/>
    <w:rsid w:val="00193E4B"/>
    <w:rsid w:val="001957A4"/>
    <w:rsid w:val="00196928"/>
    <w:rsid w:val="001976E7"/>
    <w:rsid w:val="001B00CA"/>
    <w:rsid w:val="001B13E6"/>
    <w:rsid w:val="001C6B8B"/>
    <w:rsid w:val="001D3EAB"/>
    <w:rsid w:val="001E177B"/>
    <w:rsid w:val="001E4EA1"/>
    <w:rsid w:val="001F7134"/>
    <w:rsid w:val="00213EAA"/>
    <w:rsid w:val="002256CC"/>
    <w:rsid w:val="00225746"/>
    <w:rsid w:val="0023691D"/>
    <w:rsid w:val="00241424"/>
    <w:rsid w:val="00246844"/>
    <w:rsid w:val="0025114C"/>
    <w:rsid w:val="002578AC"/>
    <w:rsid w:val="002627D0"/>
    <w:rsid w:val="00270DD5"/>
    <w:rsid w:val="0027273B"/>
    <w:rsid w:val="002730AA"/>
    <w:rsid w:val="002750FE"/>
    <w:rsid w:val="002868AD"/>
    <w:rsid w:val="00286DDB"/>
    <w:rsid w:val="0029561E"/>
    <w:rsid w:val="002A3419"/>
    <w:rsid w:val="002A55BB"/>
    <w:rsid w:val="002A5C7A"/>
    <w:rsid w:val="002A7FD3"/>
    <w:rsid w:val="002B6B03"/>
    <w:rsid w:val="002C1485"/>
    <w:rsid w:val="002C6AC0"/>
    <w:rsid w:val="002D2E6F"/>
    <w:rsid w:val="002F16A3"/>
    <w:rsid w:val="002F27CA"/>
    <w:rsid w:val="003025F1"/>
    <w:rsid w:val="00307195"/>
    <w:rsid w:val="0032373A"/>
    <w:rsid w:val="00332DD2"/>
    <w:rsid w:val="003349A0"/>
    <w:rsid w:val="0033587A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719D2"/>
    <w:rsid w:val="00384EF7"/>
    <w:rsid w:val="003914D8"/>
    <w:rsid w:val="00395D6A"/>
    <w:rsid w:val="003A028A"/>
    <w:rsid w:val="003A243D"/>
    <w:rsid w:val="003A24B4"/>
    <w:rsid w:val="003A4BA8"/>
    <w:rsid w:val="003A72CF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1B7D"/>
    <w:rsid w:val="00416D86"/>
    <w:rsid w:val="004210F6"/>
    <w:rsid w:val="00421131"/>
    <w:rsid w:val="00422627"/>
    <w:rsid w:val="004254EE"/>
    <w:rsid w:val="004261C3"/>
    <w:rsid w:val="00427EC6"/>
    <w:rsid w:val="00433A18"/>
    <w:rsid w:val="004413EF"/>
    <w:rsid w:val="004452F2"/>
    <w:rsid w:val="00446410"/>
    <w:rsid w:val="00453BBB"/>
    <w:rsid w:val="00453CA4"/>
    <w:rsid w:val="00460E19"/>
    <w:rsid w:val="0046113A"/>
    <w:rsid w:val="00461582"/>
    <w:rsid w:val="004616E5"/>
    <w:rsid w:val="00467E8E"/>
    <w:rsid w:val="00471AA9"/>
    <w:rsid w:val="00472CF1"/>
    <w:rsid w:val="004766A3"/>
    <w:rsid w:val="004766ED"/>
    <w:rsid w:val="00482629"/>
    <w:rsid w:val="00487465"/>
    <w:rsid w:val="004910D1"/>
    <w:rsid w:val="0049194F"/>
    <w:rsid w:val="00496685"/>
    <w:rsid w:val="0049705F"/>
    <w:rsid w:val="00497068"/>
    <w:rsid w:val="0049709F"/>
    <w:rsid w:val="004A1340"/>
    <w:rsid w:val="004B0789"/>
    <w:rsid w:val="004C0C23"/>
    <w:rsid w:val="004C5ADC"/>
    <w:rsid w:val="004D0809"/>
    <w:rsid w:val="004D7BAC"/>
    <w:rsid w:val="004E19BB"/>
    <w:rsid w:val="004E665D"/>
    <w:rsid w:val="004F4710"/>
    <w:rsid w:val="004F791A"/>
    <w:rsid w:val="00502A78"/>
    <w:rsid w:val="0051316B"/>
    <w:rsid w:val="00513183"/>
    <w:rsid w:val="00526D26"/>
    <w:rsid w:val="00535770"/>
    <w:rsid w:val="005361C2"/>
    <w:rsid w:val="0053698C"/>
    <w:rsid w:val="005414FD"/>
    <w:rsid w:val="005429F8"/>
    <w:rsid w:val="00551039"/>
    <w:rsid w:val="00552A9F"/>
    <w:rsid w:val="00552DDB"/>
    <w:rsid w:val="00553A28"/>
    <w:rsid w:val="00554CD4"/>
    <w:rsid w:val="005578D0"/>
    <w:rsid w:val="00560FD3"/>
    <w:rsid w:val="005668A0"/>
    <w:rsid w:val="00575A18"/>
    <w:rsid w:val="00577003"/>
    <w:rsid w:val="00577F46"/>
    <w:rsid w:val="00581484"/>
    <w:rsid w:val="00582B7E"/>
    <w:rsid w:val="005907FF"/>
    <w:rsid w:val="00591A19"/>
    <w:rsid w:val="005A2EF8"/>
    <w:rsid w:val="005A631C"/>
    <w:rsid w:val="005A7D31"/>
    <w:rsid w:val="005B0D5C"/>
    <w:rsid w:val="005C06FC"/>
    <w:rsid w:val="005C5F87"/>
    <w:rsid w:val="005D3F6F"/>
    <w:rsid w:val="005D52F9"/>
    <w:rsid w:val="005D56B7"/>
    <w:rsid w:val="005E3FFE"/>
    <w:rsid w:val="005F6D6A"/>
    <w:rsid w:val="006001FA"/>
    <w:rsid w:val="00605BD1"/>
    <w:rsid w:val="00611314"/>
    <w:rsid w:val="0061142D"/>
    <w:rsid w:val="006154CF"/>
    <w:rsid w:val="00623986"/>
    <w:rsid w:val="0063318F"/>
    <w:rsid w:val="00634698"/>
    <w:rsid w:val="00636586"/>
    <w:rsid w:val="00636D60"/>
    <w:rsid w:val="00641620"/>
    <w:rsid w:val="006416F5"/>
    <w:rsid w:val="00647AF5"/>
    <w:rsid w:val="006525F2"/>
    <w:rsid w:val="00652CA5"/>
    <w:rsid w:val="00655883"/>
    <w:rsid w:val="00656B62"/>
    <w:rsid w:val="00660EC8"/>
    <w:rsid w:val="00661D7B"/>
    <w:rsid w:val="006629F2"/>
    <w:rsid w:val="006675FF"/>
    <w:rsid w:val="006810D8"/>
    <w:rsid w:val="0068688E"/>
    <w:rsid w:val="006911CA"/>
    <w:rsid w:val="006A7D51"/>
    <w:rsid w:val="006B01AC"/>
    <w:rsid w:val="006B13C8"/>
    <w:rsid w:val="006C16B2"/>
    <w:rsid w:val="006C38CD"/>
    <w:rsid w:val="006D04FB"/>
    <w:rsid w:val="006D0EED"/>
    <w:rsid w:val="006D1308"/>
    <w:rsid w:val="006E4384"/>
    <w:rsid w:val="006E7B0E"/>
    <w:rsid w:val="006F0602"/>
    <w:rsid w:val="00701B25"/>
    <w:rsid w:val="00702E43"/>
    <w:rsid w:val="00705732"/>
    <w:rsid w:val="00706CA1"/>
    <w:rsid w:val="007079C8"/>
    <w:rsid w:val="00714254"/>
    <w:rsid w:val="0071580A"/>
    <w:rsid w:val="0072562E"/>
    <w:rsid w:val="00725D22"/>
    <w:rsid w:val="007266AC"/>
    <w:rsid w:val="00732CC6"/>
    <w:rsid w:val="00733200"/>
    <w:rsid w:val="00744C1F"/>
    <w:rsid w:val="00750E5D"/>
    <w:rsid w:val="00752281"/>
    <w:rsid w:val="00755A61"/>
    <w:rsid w:val="00760400"/>
    <w:rsid w:val="007607A4"/>
    <w:rsid w:val="00764AF4"/>
    <w:rsid w:val="00786441"/>
    <w:rsid w:val="007874BD"/>
    <w:rsid w:val="00787CC8"/>
    <w:rsid w:val="00790B8C"/>
    <w:rsid w:val="00791153"/>
    <w:rsid w:val="007A5892"/>
    <w:rsid w:val="007B2F61"/>
    <w:rsid w:val="007C4F57"/>
    <w:rsid w:val="007C56AB"/>
    <w:rsid w:val="007C6837"/>
    <w:rsid w:val="007D3E5D"/>
    <w:rsid w:val="007D7773"/>
    <w:rsid w:val="007E26BB"/>
    <w:rsid w:val="007E3DB6"/>
    <w:rsid w:val="007E682E"/>
    <w:rsid w:val="007E6837"/>
    <w:rsid w:val="007E7FC1"/>
    <w:rsid w:val="00800BC7"/>
    <w:rsid w:val="0080223E"/>
    <w:rsid w:val="008069D4"/>
    <w:rsid w:val="00812586"/>
    <w:rsid w:val="0081396B"/>
    <w:rsid w:val="008218FD"/>
    <w:rsid w:val="00822482"/>
    <w:rsid w:val="00823DEE"/>
    <w:rsid w:val="00827AA4"/>
    <w:rsid w:val="0083015F"/>
    <w:rsid w:val="00840E37"/>
    <w:rsid w:val="0084132D"/>
    <w:rsid w:val="008471B5"/>
    <w:rsid w:val="00847872"/>
    <w:rsid w:val="008514AF"/>
    <w:rsid w:val="008540E0"/>
    <w:rsid w:val="008571CD"/>
    <w:rsid w:val="0086473A"/>
    <w:rsid w:val="0087049B"/>
    <w:rsid w:val="00871019"/>
    <w:rsid w:val="00872BA1"/>
    <w:rsid w:val="008758B8"/>
    <w:rsid w:val="00880797"/>
    <w:rsid w:val="00887AEA"/>
    <w:rsid w:val="00895207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D6EFF"/>
    <w:rsid w:val="008E15AD"/>
    <w:rsid w:val="008E61EC"/>
    <w:rsid w:val="008F2FF1"/>
    <w:rsid w:val="008F3A86"/>
    <w:rsid w:val="008F7DA1"/>
    <w:rsid w:val="009128CD"/>
    <w:rsid w:val="0091723A"/>
    <w:rsid w:val="009247A7"/>
    <w:rsid w:val="00931142"/>
    <w:rsid w:val="009321DA"/>
    <w:rsid w:val="00936A7E"/>
    <w:rsid w:val="009370B8"/>
    <w:rsid w:val="00940E9B"/>
    <w:rsid w:val="00941EE5"/>
    <w:rsid w:val="0095490F"/>
    <w:rsid w:val="00956995"/>
    <w:rsid w:val="00957512"/>
    <w:rsid w:val="00965449"/>
    <w:rsid w:val="00971AB8"/>
    <w:rsid w:val="00977449"/>
    <w:rsid w:val="009825B4"/>
    <w:rsid w:val="00991301"/>
    <w:rsid w:val="00994439"/>
    <w:rsid w:val="009A16A7"/>
    <w:rsid w:val="009A32C3"/>
    <w:rsid w:val="009A534F"/>
    <w:rsid w:val="009B46EB"/>
    <w:rsid w:val="009B4A0B"/>
    <w:rsid w:val="009D66FB"/>
    <w:rsid w:val="009E0962"/>
    <w:rsid w:val="009E2F81"/>
    <w:rsid w:val="009E5CA1"/>
    <w:rsid w:val="009E717D"/>
    <w:rsid w:val="009F4C62"/>
    <w:rsid w:val="00A046D8"/>
    <w:rsid w:val="00A271AE"/>
    <w:rsid w:val="00A42D9B"/>
    <w:rsid w:val="00A4444D"/>
    <w:rsid w:val="00A45C57"/>
    <w:rsid w:val="00A460C5"/>
    <w:rsid w:val="00A66D6C"/>
    <w:rsid w:val="00A719EB"/>
    <w:rsid w:val="00A71A89"/>
    <w:rsid w:val="00A72D3B"/>
    <w:rsid w:val="00A72E9D"/>
    <w:rsid w:val="00A74A55"/>
    <w:rsid w:val="00A7521A"/>
    <w:rsid w:val="00A85672"/>
    <w:rsid w:val="00A85EDE"/>
    <w:rsid w:val="00A9626F"/>
    <w:rsid w:val="00A96691"/>
    <w:rsid w:val="00A97129"/>
    <w:rsid w:val="00AA25F7"/>
    <w:rsid w:val="00AA6EED"/>
    <w:rsid w:val="00AB15CE"/>
    <w:rsid w:val="00AB47C8"/>
    <w:rsid w:val="00AC73A6"/>
    <w:rsid w:val="00AC7895"/>
    <w:rsid w:val="00AD65A7"/>
    <w:rsid w:val="00AE5F07"/>
    <w:rsid w:val="00AF238F"/>
    <w:rsid w:val="00AF3041"/>
    <w:rsid w:val="00AF695C"/>
    <w:rsid w:val="00B05F43"/>
    <w:rsid w:val="00B12247"/>
    <w:rsid w:val="00B13659"/>
    <w:rsid w:val="00B205EC"/>
    <w:rsid w:val="00B210CA"/>
    <w:rsid w:val="00B21BD9"/>
    <w:rsid w:val="00B222C7"/>
    <w:rsid w:val="00B311DC"/>
    <w:rsid w:val="00B33751"/>
    <w:rsid w:val="00B409DD"/>
    <w:rsid w:val="00B42CD8"/>
    <w:rsid w:val="00B55646"/>
    <w:rsid w:val="00B63592"/>
    <w:rsid w:val="00B65A45"/>
    <w:rsid w:val="00B65F4B"/>
    <w:rsid w:val="00B72C41"/>
    <w:rsid w:val="00B73A88"/>
    <w:rsid w:val="00B8107E"/>
    <w:rsid w:val="00B864B2"/>
    <w:rsid w:val="00BA08C1"/>
    <w:rsid w:val="00BA51CA"/>
    <w:rsid w:val="00BA6052"/>
    <w:rsid w:val="00BB17A9"/>
    <w:rsid w:val="00BB222F"/>
    <w:rsid w:val="00BB23BA"/>
    <w:rsid w:val="00BB4534"/>
    <w:rsid w:val="00BC175C"/>
    <w:rsid w:val="00BC389A"/>
    <w:rsid w:val="00BD4535"/>
    <w:rsid w:val="00BD68FF"/>
    <w:rsid w:val="00BE355E"/>
    <w:rsid w:val="00BF1CB7"/>
    <w:rsid w:val="00BF48FB"/>
    <w:rsid w:val="00BF5C48"/>
    <w:rsid w:val="00C03AED"/>
    <w:rsid w:val="00C106CA"/>
    <w:rsid w:val="00C17D8D"/>
    <w:rsid w:val="00C2202D"/>
    <w:rsid w:val="00C27BD9"/>
    <w:rsid w:val="00C3422D"/>
    <w:rsid w:val="00C34DDD"/>
    <w:rsid w:val="00C420D7"/>
    <w:rsid w:val="00C50092"/>
    <w:rsid w:val="00C630D1"/>
    <w:rsid w:val="00C6368C"/>
    <w:rsid w:val="00C72A77"/>
    <w:rsid w:val="00C74A16"/>
    <w:rsid w:val="00C75802"/>
    <w:rsid w:val="00C76356"/>
    <w:rsid w:val="00C80649"/>
    <w:rsid w:val="00C90C64"/>
    <w:rsid w:val="00C90D64"/>
    <w:rsid w:val="00CA0FE4"/>
    <w:rsid w:val="00CA1113"/>
    <w:rsid w:val="00CB7622"/>
    <w:rsid w:val="00CC074D"/>
    <w:rsid w:val="00CC0A1F"/>
    <w:rsid w:val="00CD587F"/>
    <w:rsid w:val="00CE6153"/>
    <w:rsid w:val="00CF2197"/>
    <w:rsid w:val="00D03530"/>
    <w:rsid w:val="00D10D97"/>
    <w:rsid w:val="00D164DC"/>
    <w:rsid w:val="00D25231"/>
    <w:rsid w:val="00D31CE4"/>
    <w:rsid w:val="00D42DD5"/>
    <w:rsid w:val="00D43D41"/>
    <w:rsid w:val="00D44C79"/>
    <w:rsid w:val="00D45455"/>
    <w:rsid w:val="00D522F6"/>
    <w:rsid w:val="00D551F8"/>
    <w:rsid w:val="00D73A9B"/>
    <w:rsid w:val="00D73E22"/>
    <w:rsid w:val="00D75DB1"/>
    <w:rsid w:val="00D840B7"/>
    <w:rsid w:val="00D8439C"/>
    <w:rsid w:val="00D84865"/>
    <w:rsid w:val="00D86395"/>
    <w:rsid w:val="00D96824"/>
    <w:rsid w:val="00DA02CD"/>
    <w:rsid w:val="00DB0F13"/>
    <w:rsid w:val="00DB209F"/>
    <w:rsid w:val="00DC2114"/>
    <w:rsid w:val="00DC6889"/>
    <w:rsid w:val="00DD1CF1"/>
    <w:rsid w:val="00DD2674"/>
    <w:rsid w:val="00DD2EBC"/>
    <w:rsid w:val="00DD6757"/>
    <w:rsid w:val="00DE0129"/>
    <w:rsid w:val="00DF1A77"/>
    <w:rsid w:val="00DF439A"/>
    <w:rsid w:val="00DF4650"/>
    <w:rsid w:val="00DF7C34"/>
    <w:rsid w:val="00E1365E"/>
    <w:rsid w:val="00E20B92"/>
    <w:rsid w:val="00E25A5E"/>
    <w:rsid w:val="00E40570"/>
    <w:rsid w:val="00E412A3"/>
    <w:rsid w:val="00E452E8"/>
    <w:rsid w:val="00E51190"/>
    <w:rsid w:val="00E53152"/>
    <w:rsid w:val="00E61398"/>
    <w:rsid w:val="00E62A7E"/>
    <w:rsid w:val="00E647DC"/>
    <w:rsid w:val="00E70BAB"/>
    <w:rsid w:val="00E71CC5"/>
    <w:rsid w:val="00E74F2F"/>
    <w:rsid w:val="00E83D12"/>
    <w:rsid w:val="00E84FBA"/>
    <w:rsid w:val="00E90A24"/>
    <w:rsid w:val="00E92D7C"/>
    <w:rsid w:val="00EA08B0"/>
    <w:rsid w:val="00EA0B21"/>
    <w:rsid w:val="00EA579E"/>
    <w:rsid w:val="00EA665A"/>
    <w:rsid w:val="00EA6975"/>
    <w:rsid w:val="00EB5595"/>
    <w:rsid w:val="00EC1617"/>
    <w:rsid w:val="00EC54DD"/>
    <w:rsid w:val="00EC7DC4"/>
    <w:rsid w:val="00ED2F3E"/>
    <w:rsid w:val="00ED3504"/>
    <w:rsid w:val="00ED4464"/>
    <w:rsid w:val="00ED4BB2"/>
    <w:rsid w:val="00ED7BC2"/>
    <w:rsid w:val="00EE0877"/>
    <w:rsid w:val="00EE1904"/>
    <w:rsid w:val="00EF08EA"/>
    <w:rsid w:val="00EF72FB"/>
    <w:rsid w:val="00F030AF"/>
    <w:rsid w:val="00F06275"/>
    <w:rsid w:val="00F069A2"/>
    <w:rsid w:val="00F14419"/>
    <w:rsid w:val="00F155FD"/>
    <w:rsid w:val="00F16170"/>
    <w:rsid w:val="00F20488"/>
    <w:rsid w:val="00F30CB3"/>
    <w:rsid w:val="00F33003"/>
    <w:rsid w:val="00F35CD4"/>
    <w:rsid w:val="00F36EF5"/>
    <w:rsid w:val="00F44305"/>
    <w:rsid w:val="00F448F5"/>
    <w:rsid w:val="00F5031A"/>
    <w:rsid w:val="00F62CEE"/>
    <w:rsid w:val="00F642FA"/>
    <w:rsid w:val="00F8278E"/>
    <w:rsid w:val="00F845B7"/>
    <w:rsid w:val="00F95498"/>
    <w:rsid w:val="00FA29C9"/>
    <w:rsid w:val="00FA368B"/>
    <w:rsid w:val="00FC3BEF"/>
    <w:rsid w:val="00FC3CC1"/>
    <w:rsid w:val="00FC52C0"/>
    <w:rsid w:val="00FC65B0"/>
    <w:rsid w:val="00FD3891"/>
    <w:rsid w:val="00FF2675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qFormat/>
    <w:rsid w:val="00F448F5"/>
    <w:pPr>
      <w:spacing w:before="0" w:after="200" w:line="276" w:lineRule="auto"/>
      <w:ind w:left="720"/>
      <w:contextualSpacing/>
      <w:jc w:val="left"/>
    </w:pPr>
    <w:rPr>
      <w:rFonts w:eastAsia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A1885-56F8-4BD1-A5D0-7686EC94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4611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2014-05-06T20:41:00Z</dcterms:created>
  <dcterms:modified xsi:type="dcterms:W3CDTF">2014-05-06T20:41:00Z</dcterms:modified>
</cp:coreProperties>
</file>